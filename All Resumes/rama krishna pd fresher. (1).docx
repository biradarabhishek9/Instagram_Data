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pacing w:before="0" w:beforeAutospacing="false" w:after="0" w:afterAutospacing="false"/>
        <w:jc w:val="center"/>
        <w:rPr>
          <w:rFonts w:cs="Calibri" w:hAnsi="Cambria"/>
          <w:b/>
          <w:bCs/>
          <w:color w:val="000000"/>
          <w:sz w:val="28"/>
          <w:lang w:val="en-US"/>
        </w:rPr>
      </w:pPr>
      <w:r>
        <w:rPr>
          <w:rFonts w:cs="Calibri" w:hAnsi="Cambria"/>
          <w:b/>
          <w:bCs/>
          <w:color w:val="000000"/>
          <w:sz w:val="28"/>
          <w:lang w:val="en-US"/>
        </w:rPr>
        <w:t>RAMA KRISHNA YARR</w:t>
      </w:r>
      <w:r>
        <w:rPr>
          <w:rFonts w:cs="Calibri" w:hAnsi="Cambria"/>
          <w:b/>
          <w:bCs/>
          <w:color w:val="000000"/>
          <w:sz w:val="28"/>
          <w:lang w:val="en-US"/>
        </w:rPr>
        <w:t>A</w:t>
      </w:r>
      <w:r>
        <w:rPr>
          <w:rFonts w:cs="Calibri" w:hAnsi="Cambria"/>
          <w:b/>
          <w:bCs/>
          <w:color w:val="000000"/>
          <w:sz w:val="28"/>
          <w:lang w:val="en-US"/>
        </w:rPr>
        <w:t>MSETTI</w:t>
      </w:r>
      <w:r>
        <w:rPr>
          <w:rFonts w:cs="Calibri" w:hAnsi="Cambria"/>
          <w:b/>
          <w:bCs/>
          <w:color w:val="000000"/>
          <w:sz w:val="28"/>
          <w:lang w:val="en-US"/>
        </w:rPr>
        <w:t xml:space="preserve">   </w:t>
      </w:r>
    </w:p>
    <w:p>
      <w:pPr>
        <w:pStyle w:val="style94"/>
        <w:spacing w:before="0" w:beforeAutospacing="false" w:after="0" w:afterAutospacing="false"/>
        <w:rPr>
          <w:rStyle w:val="style4097"/>
          <w:b/>
          <w:color w:val="000000"/>
        </w:rPr>
      </w:pPr>
    </w:p>
    <w:p>
      <w:pPr>
        <w:pStyle w:val="style94"/>
        <w:spacing w:before="0" w:beforeAutospacing="false" w:after="0" w:afterAutospacing="false"/>
        <w:rPr>
          <w:rStyle w:val="style4097"/>
          <w:color w:val="000000"/>
          <w:lang w:val="en-US"/>
        </w:rPr>
      </w:pPr>
      <w:r>
        <w:rPr>
          <w:rStyle w:val="style4097"/>
          <w:b/>
          <w:color w:val="000000"/>
        </w:rPr>
        <w:t>Email:</w:t>
      </w:r>
      <w:r>
        <w:rPr>
          <w:rStyle w:val="style4097"/>
          <w:b/>
          <w:color w:val="000000"/>
        </w:rPr>
        <w:t xml:space="preserve"> rama</w:t>
      </w:r>
      <w:r>
        <w:rPr>
          <w:rStyle w:val="style4097"/>
          <w:b/>
          <w:color w:val="000000"/>
        </w:rPr>
        <w:t>krishna9182y</w:t>
      </w:r>
      <w:r>
        <w:rPr>
          <w:rStyle w:val="style4097"/>
          <w:b/>
          <w:color w:val="000000"/>
        </w:rPr>
        <w:t>@gmail.com</w:t>
      </w:r>
      <w:r>
        <w:rPr>
          <w:rStyle w:val="style4097"/>
          <w:color w:val="000000"/>
        </w:rPr>
        <w:tab/>
      </w:r>
      <w:r>
        <w:rPr>
          <w:rStyle w:val="style4097"/>
          <w:color w:val="000000"/>
        </w:rPr>
        <w:tab/>
      </w:r>
      <w:r>
        <w:rPr>
          <w:rStyle w:val="style4097"/>
          <w:color w:val="000000"/>
        </w:rPr>
        <w:tab/>
      </w:r>
      <w:r>
        <w:rPr>
          <w:rStyle w:val="style4097"/>
          <w:color w:val="000000"/>
        </w:rPr>
        <w:tab/>
      </w:r>
      <w:r>
        <w:rPr>
          <w:rStyle w:val="style4097"/>
          <w:color w:val="000000"/>
          <w:lang w:val="en-US"/>
        </w:rPr>
        <w:t xml:space="preserve">                                 </w:t>
      </w:r>
    </w:p>
    <w:p>
      <w:pPr>
        <w:pStyle w:val="style0"/>
        <w:rPr>
          <w:rStyle w:val="style4097"/>
          <w:b/>
          <w:color w:val="000000"/>
          <w:szCs w:val="24"/>
        </w:rPr>
      </w:pPr>
      <w:r>
        <w:rPr>
          <w:rStyle w:val="style4097"/>
          <w:b/>
          <w:color w:val="000000"/>
          <w:szCs w:val="24"/>
        </w:rPr>
        <w:t>Mobile: +91</w:t>
      </w:r>
      <w:r>
        <w:rPr>
          <w:rStyle w:val="style4097"/>
          <w:b/>
          <w:color w:val="000000"/>
          <w:szCs w:val="24"/>
          <w:lang w:val="en-IN"/>
        </w:rPr>
        <w:t xml:space="preserve"> </w:t>
      </w:r>
      <w:r>
        <w:rPr>
          <w:rStyle w:val="style4097"/>
          <w:b/>
          <w:color w:val="000000"/>
          <w:szCs w:val="24"/>
        </w:rPr>
        <w:t>9182474494</w:t>
      </w:r>
    </w:p>
    <w:p>
      <w:pPr>
        <w:pStyle w:val="style0"/>
        <w:ind w:left="5060" w:hanging="5060" w:hangingChars="2100"/>
        <w:jc w:val="both"/>
        <w:rPr>
          <w:rStyle w:val="style4097"/>
          <w:rFonts w:ascii="Calibri" w:cs="Calibri" w:hAnsi="Calibri"/>
          <w:szCs w:val="24"/>
        </w:rPr>
      </w:pPr>
      <w:r>
        <w:rPr>
          <w:b/>
          <w:bCs/>
          <w:szCs w:val="24"/>
        </w:rPr>
        <w:t>Linkedin</w:t>
      </w:r>
      <w:r>
        <w:rPr>
          <w:rFonts w:ascii="Calibri" w:cs="Calibri" w:hAnsi="Calibri"/>
          <w:b/>
          <w:bCs/>
          <w:szCs w:val="24"/>
        </w:rPr>
        <w:t xml:space="preserve"> profile </w:t>
      </w:r>
      <w:r>
        <w:rPr>
          <w:rFonts w:ascii="Calibri" w:cs="Calibri" w:hAnsi="Calibri"/>
          <w:b/>
          <w:bCs/>
          <w:szCs w:val="24"/>
        </w:rPr>
        <w:t>id</w:t>
      </w:r>
      <w:r>
        <w:rPr>
          <w:rFonts w:ascii="Calibri" w:cs="Calibri" w:hAnsi="Calibri"/>
          <w:szCs w:val="24"/>
        </w:rPr>
        <w:t>:rama</w:t>
      </w:r>
      <w:r>
        <w:rPr>
          <w:rFonts w:ascii="Calibri" w:cs="Calibri" w:hAnsi="Calibri"/>
          <w:szCs w:val="24"/>
        </w:rPr>
        <w:t>-krishna-yarramsetti-7b5552248</w:t>
      </w:r>
    </w:p>
    <w:p>
      <w:pPr>
        <w:pStyle w:val="style0"/>
        <w:rPr>
          <w:color w:val="000000"/>
          <w:szCs w:val="24"/>
        </w:rPr>
      </w:pPr>
      <w:r>
        <w:rPr>
          <w:rStyle w:val="style4097"/>
          <w:color w:val="000000"/>
          <w:szCs w:val="24"/>
        </w:rPr>
        <w:tab/>
      </w:r>
      <w:r>
        <w:rPr>
          <w:rStyle w:val="style4097"/>
          <w:color w:val="000000"/>
          <w:szCs w:val="24"/>
        </w:rPr>
        <w:tab/>
      </w:r>
      <w:r>
        <w:rPr>
          <w:rStyle w:val="style4097"/>
          <w:color w:val="000000"/>
          <w:szCs w:val="24"/>
        </w:rPr>
        <w:tab/>
      </w:r>
      <w:r>
        <w:rPr>
          <w:rStyle w:val="style4097"/>
          <w:color w:val="000000"/>
          <w:szCs w:val="24"/>
        </w:rPr>
        <w:tab/>
      </w:r>
      <w:r>
        <w:rPr>
          <w:rStyle w:val="style4097"/>
          <w:color w:val="000000"/>
          <w:szCs w:val="24"/>
        </w:rPr>
        <w:tab/>
      </w:r>
      <w:r>
        <w:rPr>
          <w:rStyle w:val="style4097"/>
          <w:color w:val="000000"/>
          <w:szCs w:val="24"/>
        </w:rPr>
        <w:tab/>
      </w:r>
    </w:p>
    <w:p>
      <w:pPr>
        <w:pStyle w:val="style0"/>
        <w:shd w:val="clear" w:color="auto" w:fill="c4bc96"/>
        <w:spacing w:lineRule="auto" w:line="276"/>
        <w:rPr>
          <w:rFonts w:ascii="Calibri" w:hAnsi="Calibri"/>
          <w:szCs w:val="24"/>
        </w:rPr>
      </w:pPr>
      <w:r>
        <w:rPr>
          <w:rFonts w:ascii="Calibri" w:hAnsi="Calibri"/>
          <w:b/>
          <w:bCs/>
          <w:szCs w:val="24"/>
        </w:rPr>
        <w:t>Career Objective:</w:t>
      </w:r>
    </w:p>
    <w:p>
      <w:pPr>
        <w:pStyle w:val="style0"/>
        <w:spacing w:lineRule="auto" w:line="276"/>
        <w:rPr>
          <w:szCs w:val="24"/>
        </w:rPr>
      </w:pPr>
    </w:p>
    <w:p>
      <w:pPr>
        <w:pStyle w:val="style0"/>
        <w:spacing w:lineRule="auto" w:line="276"/>
        <w:rPr>
          <w:szCs w:val="24"/>
        </w:rPr>
      </w:pPr>
      <w:r>
        <w:rPr>
          <w:szCs w:val="24"/>
        </w:rPr>
        <w:t xml:space="preserve">An enthusiastic and self-motivated looking for a challenging and responsible position as </w:t>
      </w:r>
      <w:r>
        <w:rPr>
          <w:b/>
          <w:bCs/>
          <w:szCs w:val="24"/>
        </w:rPr>
        <w:t>Physical design engineer</w:t>
      </w:r>
      <w:r>
        <w:rPr>
          <w:szCs w:val="24"/>
        </w:rPr>
        <w:t xml:space="preserve"> to apply my knowledge and skill with my hard work and patience.</w:t>
      </w:r>
    </w:p>
    <w:p>
      <w:pPr>
        <w:pStyle w:val="style0"/>
        <w:spacing w:lineRule="auto" w:line="276"/>
        <w:rPr>
          <w:szCs w:val="24"/>
        </w:rPr>
      </w:pPr>
    </w:p>
    <w:p>
      <w:pPr>
        <w:pStyle w:val="style0"/>
        <w:shd w:val="clear" w:color="auto" w:fill="c4bc96"/>
        <w:rPr>
          <w:rFonts w:ascii="Calibri" w:hAnsi="Calibri"/>
          <w:b/>
          <w:bCs/>
          <w:szCs w:val="24"/>
        </w:rPr>
      </w:pPr>
      <w:r>
        <w:rPr>
          <w:rFonts w:ascii="Calibri" w:hAnsi="Calibri"/>
          <w:b/>
          <w:bCs/>
          <w:szCs w:val="24"/>
        </w:rPr>
        <w:t>Academic Chronicle:</w:t>
      </w:r>
    </w:p>
    <w:tbl>
      <w:tblPr>
        <w:tblpPr w:leftFromText="180" w:rightFromText="180" w:topFromText="0" w:bottomFromText="0" w:vertAnchor="text" w:horzAnchor="page" w:tblpX="737" w:tblpY="257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88"/>
        <w:gridCol w:w="3684"/>
        <w:gridCol w:w="2990"/>
        <w:gridCol w:w="1083"/>
        <w:gridCol w:w="1376"/>
      </w:tblGrid>
      <w:tr>
        <w:trPr/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>
            <w:pPr>
              <w:pStyle w:val="style0"/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Course</w:t>
            </w:r>
          </w:p>
        </w:tc>
        <w:tc>
          <w:tcPr>
            <w:tcW w:w="36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>
            <w:pPr>
              <w:pStyle w:val="style0"/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Institution</w:t>
            </w:r>
          </w:p>
        </w:tc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>
            <w:pPr>
              <w:pStyle w:val="style0"/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color w:val="000000"/>
                <w:szCs w:val="24"/>
              </w:rPr>
              <w:t>Board/University</w:t>
            </w:r>
          </w:p>
        </w:tc>
        <w:tc>
          <w:tcPr>
            <w:tcW w:w="10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Year</w:t>
            </w:r>
          </w:p>
        </w:tc>
        <w:tc>
          <w:tcPr>
            <w:tcW w:w="13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color w:val="000000"/>
                <w:szCs w:val="24"/>
              </w:rPr>
              <w:t>Percentage</w:t>
            </w:r>
          </w:p>
        </w:tc>
      </w:tr>
      <w:tr>
        <w:tblPrEx/>
        <w:trPr>
          <w:trHeight w:val="797" w:hRule="atLeast"/>
        </w:trPr>
        <w:tc>
          <w:tcPr>
            <w:tcW w:w="1388" w:type="dxa"/>
            <w:tcBorders>
              <w:left w:val="single" w:sz="0" w:space="0" w:color="000000"/>
              <w:bottom w:val="single" w:sz="0" w:space="0" w:color="000000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B.Tech</w:t>
            </w:r>
            <w:r>
              <w:rPr>
                <w:b/>
                <w:bCs/>
                <w:szCs w:val="24"/>
              </w:rPr>
              <w:t xml:space="preserve"> (ECE)</w:t>
            </w:r>
          </w:p>
        </w:tc>
        <w:tc>
          <w:tcPr>
            <w:tcW w:w="3684" w:type="dxa"/>
            <w:tcBorders>
              <w:left w:val="single" w:sz="0" w:space="0" w:color="000000"/>
              <w:bottom w:val="single" w:sz="0" w:space="0" w:color="000000"/>
            </w:tcBorders>
            <w:vAlign w:val="center"/>
          </w:tcPr>
          <w:p>
            <w:pPr>
              <w:pStyle w:val="style0"/>
              <w:jc w:val="center"/>
              <w:rPr>
                <w:szCs w:val="24"/>
              </w:rPr>
            </w:pPr>
            <w:r>
              <w:rPr>
                <w:szCs w:val="24"/>
              </w:rPr>
              <w:t>Swarnandhra</w:t>
            </w:r>
            <w:r>
              <w:rPr>
                <w:szCs w:val="24"/>
              </w:rPr>
              <w:t xml:space="preserve"> College Of</w:t>
            </w:r>
          </w:p>
          <w:p>
            <w:pPr>
              <w:pStyle w:val="style0"/>
              <w:jc w:val="center"/>
              <w:rPr>
                <w:rFonts w:ascii="Calibri" w:hAnsi="Calibri"/>
                <w:szCs w:val="24"/>
              </w:rPr>
            </w:pPr>
            <w:r>
              <w:rPr>
                <w:szCs w:val="24"/>
              </w:rPr>
              <w:t xml:space="preserve"> Engineering &amp;</w:t>
            </w:r>
            <w:r>
              <w:rPr>
                <w:szCs w:val="24"/>
              </w:rPr>
              <w:t>Technology(</w:t>
            </w:r>
            <w:r>
              <w:rPr>
                <w:szCs w:val="24"/>
              </w:rPr>
              <w:t xml:space="preserve">Autonomous), </w:t>
            </w:r>
            <w:r>
              <w:rPr>
                <w:szCs w:val="24"/>
              </w:rPr>
              <w:t>Narsapur</w:t>
            </w:r>
            <w:r>
              <w:rPr>
                <w:szCs w:val="24"/>
              </w:rPr>
              <w:t>.</w:t>
            </w:r>
          </w:p>
        </w:tc>
        <w:tc>
          <w:tcPr>
            <w:tcW w:w="2990" w:type="dxa"/>
            <w:tcBorders>
              <w:left w:val="single" w:sz="0" w:space="0" w:color="000000"/>
              <w:bottom w:val="single" w:sz="0" w:space="0" w:color="000000"/>
            </w:tcBorders>
            <w:vAlign w:val="center"/>
          </w:tcPr>
          <w:p>
            <w:pPr>
              <w:pStyle w:val="style0"/>
              <w:rPr>
                <w:szCs w:val="24"/>
              </w:rPr>
            </w:pPr>
            <w:r>
              <w:rPr>
                <w:szCs w:val="24"/>
              </w:rPr>
              <w:t xml:space="preserve">                  JNTUK</w:t>
            </w:r>
          </w:p>
        </w:tc>
        <w:tc>
          <w:tcPr>
            <w:tcW w:w="1083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pStyle w:val="style0"/>
              <w:jc w:val="center"/>
              <w:rPr>
                <w:szCs w:val="24"/>
              </w:rPr>
            </w:pPr>
            <w:r>
              <w:rPr>
                <w:szCs w:val="24"/>
              </w:rPr>
              <w:t>2022</w:t>
            </w:r>
          </w:p>
        </w:tc>
        <w:tc>
          <w:tcPr>
            <w:tcW w:w="137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jc w:val="center"/>
              <w:rPr>
                <w:rFonts w:ascii="Calibri" w:hAnsi="Calibri"/>
                <w:szCs w:val="24"/>
              </w:rPr>
            </w:pPr>
          </w:p>
          <w:p>
            <w:pPr>
              <w:pStyle w:val="style0"/>
              <w:jc w:val="center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8.</w:t>
            </w:r>
            <w:r>
              <w:rPr>
                <w:rFonts w:ascii="Calibri" w:hAnsi="Calibri"/>
                <w:b/>
                <w:bCs/>
                <w:szCs w:val="24"/>
              </w:rPr>
              <w:t>12</w:t>
            </w:r>
          </w:p>
          <w:p>
            <w:pPr>
              <w:pStyle w:val="style0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CGPA</w:t>
            </w:r>
          </w:p>
        </w:tc>
      </w:tr>
      <w:tr>
        <w:tblPrEx/>
        <w:trPr/>
        <w:tc>
          <w:tcPr>
            <w:tcW w:w="1388" w:type="dxa"/>
            <w:tcBorders>
              <w:left w:val="single" w:sz="0" w:space="0" w:color="000000"/>
              <w:bottom w:val="single" w:sz="0" w:space="0" w:color="000000"/>
            </w:tcBorders>
            <w:vAlign w:val="center"/>
          </w:tcPr>
          <w:p>
            <w:pPr>
              <w:pStyle w:val="style0"/>
              <w:jc w:val="center"/>
              <w:rPr>
                <w:szCs w:val="24"/>
                <w:lang w:val="en-IN"/>
              </w:rPr>
            </w:pPr>
            <w:r>
              <w:rPr>
                <w:szCs w:val="24"/>
              </w:rPr>
              <w:t>Inter</w:t>
            </w:r>
          </w:p>
        </w:tc>
        <w:tc>
          <w:tcPr>
            <w:tcW w:w="3684" w:type="dxa"/>
            <w:tcBorders>
              <w:left w:val="single" w:sz="0" w:space="0" w:color="000000"/>
              <w:bottom w:val="single" w:sz="0" w:space="0" w:color="000000"/>
            </w:tcBorders>
            <w:vAlign w:val="center"/>
          </w:tcPr>
          <w:p>
            <w:pPr>
              <w:pStyle w:val="style0"/>
              <w:jc w:val="center"/>
              <w:rPr>
                <w:szCs w:val="24"/>
                <w:lang w:val="en-IN"/>
              </w:rPr>
            </w:pPr>
            <w:r>
              <w:rPr>
                <w:szCs w:val="24"/>
              </w:rPr>
              <w:t>Vignan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junior </w:t>
            </w:r>
            <w:r>
              <w:rPr>
                <w:szCs w:val="24"/>
              </w:rPr>
              <w:t>College</w:t>
            </w:r>
            <w:r>
              <w:rPr>
                <w:szCs w:val="24"/>
              </w:rPr>
              <w:t>,Mandapeta</w:t>
            </w:r>
          </w:p>
        </w:tc>
        <w:tc>
          <w:tcPr>
            <w:tcW w:w="2990" w:type="dxa"/>
            <w:tcBorders>
              <w:left w:val="single" w:sz="0" w:space="0" w:color="000000"/>
              <w:bottom w:val="single" w:sz="0" w:space="0" w:color="000000"/>
            </w:tcBorders>
            <w:vAlign w:val="center"/>
          </w:tcPr>
          <w:p>
            <w:pPr>
              <w:pStyle w:val="style0"/>
              <w:jc w:val="center"/>
              <w:rPr>
                <w:szCs w:val="24"/>
                <w:lang w:val="en-IN"/>
              </w:rPr>
            </w:pPr>
            <w:r>
              <w:rPr>
                <w:szCs w:val="24"/>
              </w:rPr>
              <w:t xml:space="preserve">Board of </w:t>
            </w:r>
            <w:r>
              <w:rPr>
                <w:szCs w:val="24"/>
              </w:rPr>
              <w:t>intermediate</w:t>
            </w:r>
            <w:r>
              <w:rPr>
                <w:szCs w:val="24"/>
              </w:rPr>
              <w:t>,AP</w:t>
            </w:r>
          </w:p>
        </w:tc>
        <w:tc>
          <w:tcPr>
            <w:tcW w:w="1083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pStyle w:val="style0"/>
              <w:jc w:val="center"/>
              <w:rPr>
                <w:szCs w:val="24"/>
                <w:lang w:val="en-IN"/>
              </w:rPr>
            </w:pPr>
            <w:r>
              <w:rPr>
                <w:szCs w:val="24"/>
              </w:rPr>
              <w:t>2018</w:t>
            </w:r>
          </w:p>
        </w:tc>
        <w:tc>
          <w:tcPr>
            <w:tcW w:w="137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88.6</w:t>
            </w:r>
            <w:r>
              <w:rPr>
                <w:b/>
                <w:bCs/>
                <w:szCs w:val="24"/>
              </w:rPr>
              <w:t>%</w:t>
            </w:r>
          </w:p>
        </w:tc>
      </w:tr>
      <w:tr>
        <w:tblPrEx/>
        <w:trPr/>
        <w:tc>
          <w:tcPr>
            <w:tcW w:w="1388" w:type="dxa"/>
            <w:tcBorders>
              <w:left w:val="single" w:sz="0" w:space="0" w:color="000000"/>
              <w:bottom w:val="single" w:sz="0" w:space="0" w:color="000000"/>
            </w:tcBorders>
            <w:vAlign w:val="center"/>
          </w:tcPr>
          <w:p>
            <w:pPr>
              <w:pStyle w:val="style0"/>
              <w:jc w:val="center"/>
              <w:rPr>
                <w:szCs w:val="24"/>
              </w:rPr>
            </w:pPr>
            <w:r>
              <w:rPr>
                <w:szCs w:val="24"/>
              </w:rPr>
              <w:t>SSC</w:t>
            </w:r>
          </w:p>
        </w:tc>
        <w:tc>
          <w:tcPr>
            <w:tcW w:w="3684" w:type="dxa"/>
            <w:tcBorders>
              <w:left w:val="single" w:sz="0" w:space="0" w:color="000000"/>
              <w:bottom w:val="single" w:sz="0" w:space="0" w:color="000000"/>
            </w:tcBorders>
            <w:vAlign w:val="center"/>
          </w:tcPr>
          <w:p>
            <w:pPr>
              <w:pStyle w:val="style0"/>
              <w:jc w:val="center"/>
              <w:rPr>
                <w:szCs w:val="24"/>
                <w:lang w:val="en-IN"/>
              </w:rPr>
            </w:pPr>
            <w:r>
              <w:rPr>
                <w:szCs w:val="24"/>
              </w:rPr>
              <w:t>ST.Anna’s</w:t>
            </w:r>
            <w:r>
              <w:rPr>
                <w:szCs w:val="24"/>
              </w:rPr>
              <w:t xml:space="preserve"> school</w:t>
            </w:r>
          </w:p>
        </w:tc>
        <w:tc>
          <w:tcPr>
            <w:tcW w:w="2990" w:type="dxa"/>
            <w:tcBorders>
              <w:left w:val="single" w:sz="0" w:space="0" w:color="000000"/>
              <w:bottom w:val="single" w:sz="0" w:space="0" w:color="000000"/>
            </w:tcBorders>
            <w:vAlign w:val="center"/>
          </w:tcPr>
          <w:p>
            <w:pPr>
              <w:pStyle w:val="style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State Board of Secondary </w:t>
            </w:r>
            <w:r>
              <w:rPr>
                <w:szCs w:val="24"/>
              </w:rPr>
              <w:t>Education</w:t>
            </w:r>
            <w:r>
              <w:rPr>
                <w:szCs w:val="24"/>
              </w:rPr>
              <w:t>,AP</w:t>
            </w:r>
          </w:p>
        </w:tc>
        <w:tc>
          <w:tcPr>
            <w:tcW w:w="1083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pStyle w:val="style0"/>
              <w:jc w:val="center"/>
              <w:rPr>
                <w:szCs w:val="24"/>
                <w:lang w:val="en-IN"/>
              </w:rPr>
            </w:pPr>
            <w:r>
              <w:rPr>
                <w:szCs w:val="24"/>
              </w:rPr>
              <w:t>20</w:t>
            </w:r>
            <w:r>
              <w:rPr>
                <w:szCs w:val="24"/>
                <w:lang w:val="en-IN"/>
              </w:rPr>
              <w:t>16</w:t>
            </w:r>
          </w:p>
        </w:tc>
        <w:tc>
          <w:tcPr>
            <w:tcW w:w="137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9.2</w:t>
            </w:r>
          </w:p>
          <w:p>
            <w:pPr>
              <w:pStyle w:val="style0"/>
              <w:jc w:val="center"/>
              <w:rPr>
                <w:szCs w:val="24"/>
              </w:rPr>
            </w:pPr>
            <w:r>
              <w:rPr>
                <w:szCs w:val="24"/>
              </w:rPr>
              <w:t>CGPA</w:t>
            </w:r>
          </w:p>
        </w:tc>
      </w:tr>
    </w:tbl>
    <w:p>
      <w:pPr>
        <w:pStyle w:val="style0"/>
        <w:jc w:val="both"/>
        <w:rPr>
          <w:rFonts w:ascii="Calibri" w:hAnsi="Calibri"/>
          <w:szCs w:val="24"/>
        </w:rPr>
      </w:pPr>
    </w:p>
    <w:p>
      <w:pPr>
        <w:pStyle w:val="style0"/>
        <w:jc w:val="both"/>
        <w:rPr>
          <w:rFonts w:ascii="Calibri" w:hAnsi="Calibri"/>
          <w:szCs w:val="24"/>
        </w:rPr>
      </w:pPr>
    </w:p>
    <w:p>
      <w:pPr>
        <w:pStyle w:val="style0"/>
        <w:shd w:val="clear" w:color="auto" w:fill="c4bc96"/>
        <w:spacing w:lineRule="auto" w:line="276"/>
        <w:rPr>
          <w:rFonts w:ascii="Calibri" w:hAnsi="Calibri"/>
          <w:b/>
          <w:bCs/>
          <w:szCs w:val="24"/>
        </w:rPr>
      </w:pPr>
      <w:r>
        <w:rPr>
          <w:rFonts w:ascii="Calibri" w:hAnsi="Calibri"/>
          <w:b/>
          <w:bCs/>
          <w:szCs w:val="24"/>
        </w:rPr>
        <w:t xml:space="preserve">Core </w:t>
      </w:r>
      <w:r>
        <w:rPr>
          <w:rFonts w:ascii="Calibri" w:hAnsi="Calibri"/>
          <w:b/>
          <w:bCs/>
          <w:szCs w:val="24"/>
        </w:rPr>
        <w:t>Competency :</w:t>
      </w:r>
    </w:p>
    <w:p>
      <w:pPr>
        <w:pStyle w:val="style179"/>
        <w:rPr>
          <w:rFonts w:ascii="Calibri" w:cs="Calibri" w:hAnsi="Calibri"/>
          <w:bCs/>
          <w:szCs w:val="24"/>
          <w:lang w:eastAsia="en-US"/>
        </w:rPr>
      </w:pPr>
    </w:p>
    <w:p>
      <w:pPr>
        <w:pStyle w:val="style179"/>
        <w:numPr>
          <w:ilvl w:val="0"/>
          <w:numId w:val="1"/>
        </w:numPr>
        <w:rPr>
          <w:rFonts w:ascii="Calibri" w:cs="Calibri" w:hAnsi="Calibri"/>
          <w:bCs/>
          <w:szCs w:val="24"/>
          <w:lang w:eastAsia="en-US"/>
        </w:rPr>
      </w:pPr>
      <w:r>
        <w:rPr>
          <w:rFonts w:ascii="Calibri" w:cs="Calibri" w:hAnsi="Calibri"/>
          <w:bCs/>
          <w:szCs w:val="24"/>
          <w:lang w:eastAsia="en-US"/>
        </w:rPr>
        <w:t>Hands on technical expertise in Block level physical design implementation.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1181"/>
        </w:tabs>
        <w:suppressAutoHyphens w:val="false"/>
        <w:autoSpaceDE w:val="false"/>
        <w:autoSpaceDN w:val="false"/>
        <w:spacing w:before="188" w:lineRule="auto" w:line="276"/>
        <w:ind w:right="1510"/>
        <w:rPr>
          <w:rFonts w:ascii="Calibri" w:cs="Calibri" w:hAnsi="Calibri"/>
          <w:b/>
          <w:szCs w:val="24"/>
          <w:lang w:eastAsia="en-US"/>
        </w:rPr>
      </w:pPr>
      <w:r>
        <w:rPr>
          <w:rFonts w:ascii="Calibri" w:cs="Calibri" w:hAnsi="Calibri"/>
          <w:szCs w:val="24"/>
        </w:rPr>
        <w:t>Good knowledge of VLSI design flow -</w:t>
      </w:r>
      <w:r>
        <w:rPr>
          <w:rFonts w:ascii="Calibri" w:cs="Calibri" w:hAnsi="Calibri"/>
          <w:b/>
          <w:szCs w:val="24"/>
        </w:rPr>
        <w:t xml:space="preserve">ASIC design flow </w:t>
      </w:r>
      <w:r>
        <w:rPr>
          <w:rFonts w:ascii="Calibri" w:cs="Calibri" w:hAnsi="Calibri"/>
          <w:szCs w:val="24"/>
        </w:rPr>
        <w:t>(</w:t>
      </w:r>
      <w:r>
        <w:rPr>
          <w:rFonts w:ascii="Calibri" w:cs="Calibri" w:hAnsi="Calibri"/>
          <w:b/>
          <w:szCs w:val="24"/>
        </w:rPr>
        <w:t>RTL to</w:t>
      </w:r>
      <w:r>
        <w:rPr>
          <w:rFonts w:ascii="Calibri" w:cs="Calibri" w:hAnsi="Calibri"/>
          <w:b/>
          <w:spacing w:val="-67"/>
          <w:szCs w:val="24"/>
        </w:rPr>
        <w:t xml:space="preserve"> </w:t>
      </w:r>
      <w:r>
        <w:rPr>
          <w:rFonts w:ascii="Calibri" w:cs="Calibri" w:hAnsi="Calibri"/>
          <w:b/>
          <w:szCs w:val="24"/>
        </w:rPr>
        <w:t>GDS</w:t>
      </w:r>
      <w:r>
        <w:rPr>
          <w:rFonts w:ascii="Calibri" w:cs="Calibri" w:hAnsi="Calibri"/>
          <w:b/>
          <w:spacing w:val="-3"/>
          <w:szCs w:val="24"/>
        </w:rPr>
        <w:t xml:space="preserve"> </w:t>
      </w:r>
      <w:r>
        <w:rPr>
          <w:rFonts w:ascii="Calibri" w:cs="Calibri" w:hAnsi="Calibri"/>
          <w:b/>
          <w:szCs w:val="24"/>
        </w:rPr>
        <w:t>II)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1181"/>
        </w:tabs>
        <w:suppressAutoHyphens w:val="false"/>
        <w:autoSpaceDE w:val="false"/>
        <w:autoSpaceDN w:val="false"/>
        <w:spacing w:before="188" w:lineRule="auto" w:line="276"/>
        <w:ind w:right="1510"/>
        <w:rPr>
          <w:rFonts w:ascii="Calibri" w:cs="Calibri" w:hAnsi="Calibri"/>
          <w:b/>
          <w:szCs w:val="24"/>
          <w:lang w:eastAsia="en-US"/>
        </w:rPr>
      </w:pPr>
      <w:r>
        <w:rPr>
          <w:rFonts w:ascii="Calibri" w:cs="Calibri" w:hAnsi="Calibri"/>
          <w:szCs w:val="24"/>
        </w:rPr>
        <w:t>Hands</w:t>
      </w:r>
      <w:r>
        <w:rPr>
          <w:rFonts w:ascii="Calibri" w:cs="Calibri" w:hAnsi="Calibri"/>
          <w:spacing w:val="-1"/>
          <w:szCs w:val="24"/>
        </w:rPr>
        <w:t xml:space="preserve"> </w:t>
      </w:r>
      <w:r>
        <w:rPr>
          <w:rFonts w:ascii="Calibri" w:cs="Calibri" w:hAnsi="Calibri"/>
          <w:szCs w:val="24"/>
        </w:rPr>
        <w:t>on</w:t>
      </w:r>
      <w:r>
        <w:rPr>
          <w:rFonts w:ascii="Calibri" w:cs="Calibri" w:hAnsi="Calibri"/>
          <w:spacing w:val="-1"/>
          <w:szCs w:val="24"/>
        </w:rPr>
        <w:t xml:space="preserve"> </w:t>
      </w:r>
      <w:r>
        <w:rPr>
          <w:rFonts w:ascii="Calibri" w:cs="Calibri" w:hAnsi="Calibri"/>
          <w:szCs w:val="24"/>
        </w:rPr>
        <w:t>experience</w:t>
      </w:r>
      <w:r>
        <w:rPr>
          <w:rFonts w:ascii="Calibri" w:cs="Calibri" w:hAnsi="Calibri"/>
          <w:spacing w:val="-2"/>
          <w:szCs w:val="24"/>
        </w:rPr>
        <w:t xml:space="preserve"> </w:t>
      </w:r>
      <w:r>
        <w:rPr>
          <w:rFonts w:ascii="Calibri" w:cs="Calibri" w:hAnsi="Calibri"/>
          <w:szCs w:val="24"/>
        </w:rPr>
        <w:t>in</w:t>
      </w:r>
      <w:r>
        <w:rPr>
          <w:rFonts w:ascii="Calibri" w:cs="Calibri" w:hAnsi="Calibri"/>
          <w:spacing w:val="-1"/>
          <w:szCs w:val="24"/>
        </w:rPr>
        <w:t xml:space="preserve"> </w:t>
      </w:r>
      <w:r>
        <w:rPr>
          <w:rFonts w:ascii="Calibri" w:cs="Calibri" w:hAnsi="Calibri"/>
          <w:b/>
          <w:szCs w:val="24"/>
        </w:rPr>
        <w:t>synthesis,</w:t>
      </w:r>
      <w:r>
        <w:rPr>
          <w:rFonts w:ascii="Calibri" w:cs="Calibri" w:hAnsi="Calibri"/>
          <w:b/>
          <w:spacing w:val="-2"/>
          <w:szCs w:val="24"/>
        </w:rPr>
        <w:t xml:space="preserve"> </w:t>
      </w:r>
      <w:r>
        <w:rPr>
          <w:rFonts w:ascii="Calibri" w:cs="Calibri" w:hAnsi="Calibri"/>
          <w:b/>
          <w:szCs w:val="24"/>
        </w:rPr>
        <w:t>sanity</w:t>
      </w:r>
      <w:r>
        <w:rPr>
          <w:rFonts w:ascii="Calibri" w:cs="Calibri" w:hAnsi="Calibri"/>
          <w:b/>
          <w:spacing w:val="-3"/>
          <w:szCs w:val="24"/>
        </w:rPr>
        <w:t xml:space="preserve"> </w:t>
      </w:r>
      <w:r>
        <w:rPr>
          <w:rFonts w:ascii="Calibri" w:cs="Calibri" w:hAnsi="Calibri"/>
          <w:b/>
          <w:szCs w:val="24"/>
        </w:rPr>
        <w:t>checks.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1181"/>
        </w:tabs>
        <w:suppressAutoHyphens w:val="false"/>
        <w:autoSpaceDE w:val="false"/>
        <w:autoSpaceDN w:val="false"/>
        <w:spacing w:before="188" w:lineRule="auto" w:line="276"/>
        <w:ind w:right="1510"/>
        <w:rPr>
          <w:rFonts w:ascii="Calibri" w:cs="Calibri" w:hAnsi="Calibri"/>
          <w:b/>
          <w:szCs w:val="24"/>
          <w:lang w:eastAsia="en-US"/>
        </w:rPr>
      </w:pPr>
      <w:r>
        <w:rPr>
          <w:rFonts w:ascii="Calibri" w:cs="Calibri" w:hAnsi="Calibri"/>
          <w:szCs w:val="24"/>
        </w:rPr>
        <w:t xml:space="preserve">Hands on experience in </w:t>
      </w:r>
      <w:r>
        <w:rPr>
          <w:rFonts w:ascii="Calibri" w:cs="Calibri" w:hAnsi="Calibri"/>
          <w:b/>
          <w:szCs w:val="24"/>
        </w:rPr>
        <w:t xml:space="preserve">PNR </w:t>
      </w:r>
      <w:r>
        <w:rPr>
          <w:rFonts w:ascii="Calibri" w:cs="Calibri" w:hAnsi="Calibri"/>
          <w:szCs w:val="24"/>
        </w:rPr>
        <w:t xml:space="preserve">flow using ICC2, Design Compiler </w:t>
      </w:r>
      <w:r>
        <w:rPr>
          <w:rFonts w:ascii="Calibri" w:cs="Calibri" w:hAnsi="Calibri"/>
          <w:szCs w:val="24"/>
        </w:rPr>
        <w:t>tools</w:t>
      </w:r>
      <w:r>
        <w:rPr>
          <w:rFonts w:ascii="Calibri" w:cs="Calibri" w:hAnsi="Calibri"/>
          <w:szCs w:val="24"/>
        </w:rPr>
        <w:t xml:space="preserve"> </w:t>
      </w:r>
      <w:r>
        <w:rPr>
          <w:rFonts w:ascii="Calibri" w:cs="Calibri" w:hAnsi="Calibri"/>
          <w:spacing w:val="-67"/>
          <w:szCs w:val="24"/>
        </w:rPr>
        <w:t xml:space="preserve"> </w:t>
      </w:r>
      <w:r>
        <w:rPr>
          <w:rFonts w:ascii="Calibri" w:cs="Calibri" w:hAnsi="Calibri"/>
          <w:szCs w:val="24"/>
        </w:rPr>
        <w:t>by</w:t>
      </w:r>
      <w:r>
        <w:rPr>
          <w:rFonts w:ascii="Calibri" w:cs="Calibri" w:hAnsi="Calibri"/>
          <w:szCs w:val="24"/>
        </w:rPr>
        <w:t xml:space="preserve"> Synopsys</w:t>
      </w:r>
      <w:r>
        <w:rPr>
          <w:rFonts w:ascii="Calibri" w:cs="Calibri" w:hAnsi="Calibri"/>
          <w:b/>
          <w:szCs w:val="24"/>
        </w:rPr>
        <w:t>.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1181"/>
        </w:tabs>
        <w:suppressAutoHyphens w:val="false"/>
        <w:autoSpaceDE w:val="false"/>
        <w:autoSpaceDN w:val="false"/>
        <w:spacing w:before="188" w:lineRule="auto" w:line="276"/>
        <w:ind w:right="1510"/>
        <w:rPr>
          <w:rFonts w:ascii="Calibri" w:cs="Calibri" w:hAnsi="Calibri"/>
          <w:b/>
          <w:szCs w:val="24"/>
          <w:lang w:eastAsia="en-US"/>
        </w:rPr>
      </w:pPr>
      <w:r>
        <w:rPr>
          <w:rFonts w:ascii="Calibri" w:cs="Calibri" w:hAnsi="Calibri"/>
          <w:szCs w:val="24"/>
        </w:rPr>
        <w:t>Having technical exposure on Floor Planning, Place and route,</w:t>
      </w:r>
      <w:r>
        <w:rPr>
          <w:rFonts w:ascii="Calibri" w:cs="Calibri" w:hAnsi="Calibri"/>
          <w:spacing w:val="-67"/>
          <w:szCs w:val="24"/>
        </w:rPr>
        <w:t xml:space="preserve"> </w:t>
      </w:r>
      <w:r>
        <w:rPr>
          <w:rFonts w:ascii="Calibri" w:cs="Calibri" w:hAnsi="Calibri"/>
          <w:szCs w:val="24"/>
        </w:rPr>
        <w:t>Clock Tree Synthesis, Timing Analysis, DRC/LVS, Crosstalk</w:t>
      </w:r>
      <w:r>
        <w:rPr>
          <w:rFonts w:ascii="Calibri" w:cs="Calibri" w:hAnsi="Calibri"/>
          <w:spacing w:val="-67"/>
          <w:szCs w:val="24"/>
        </w:rPr>
        <w:t xml:space="preserve"> </w:t>
      </w:r>
      <w:r>
        <w:rPr>
          <w:rFonts w:ascii="Calibri" w:cs="Calibri" w:hAnsi="Calibri"/>
          <w:szCs w:val="24"/>
        </w:rPr>
        <w:t>analysis,</w:t>
      </w:r>
      <w:r>
        <w:rPr>
          <w:rFonts w:ascii="Calibri" w:cs="Calibri" w:hAnsi="Calibri"/>
          <w:spacing w:val="-5"/>
          <w:szCs w:val="24"/>
        </w:rPr>
        <w:t xml:space="preserve"> </w:t>
      </w:r>
      <w:r>
        <w:rPr>
          <w:rFonts w:ascii="Calibri" w:cs="Calibri" w:hAnsi="Calibri"/>
          <w:szCs w:val="24"/>
        </w:rPr>
        <w:t>IR</w:t>
      </w:r>
      <w:r>
        <w:rPr>
          <w:rFonts w:ascii="Calibri" w:cs="Calibri" w:hAnsi="Calibri"/>
          <w:spacing w:val="1"/>
          <w:szCs w:val="24"/>
        </w:rPr>
        <w:t xml:space="preserve"> </w:t>
      </w:r>
      <w:r>
        <w:rPr>
          <w:rFonts w:ascii="Calibri" w:cs="Calibri" w:hAnsi="Calibri"/>
          <w:szCs w:val="24"/>
        </w:rPr>
        <w:t>drop</w:t>
      </w:r>
      <w:r>
        <w:rPr>
          <w:rFonts w:ascii="Calibri" w:cs="Calibri" w:hAnsi="Calibri"/>
          <w:spacing w:val="-3"/>
          <w:szCs w:val="24"/>
        </w:rPr>
        <w:t xml:space="preserve"> </w:t>
      </w:r>
      <w:r>
        <w:rPr>
          <w:rFonts w:ascii="Calibri" w:cs="Calibri" w:hAnsi="Calibri"/>
          <w:szCs w:val="24"/>
        </w:rPr>
        <w:t>analysis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1181"/>
        </w:tabs>
        <w:suppressAutoHyphens w:val="false"/>
        <w:autoSpaceDE w:val="false"/>
        <w:autoSpaceDN w:val="false"/>
        <w:spacing w:before="188" w:lineRule="auto" w:line="276"/>
        <w:ind w:right="1510"/>
        <w:rPr>
          <w:rFonts w:ascii="Calibri" w:cs="Calibri" w:hAnsi="Calibri"/>
          <w:b/>
          <w:szCs w:val="24"/>
          <w:lang w:eastAsia="en-US"/>
        </w:rPr>
      </w:pPr>
      <w:r>
        <w:rPr>
          <w:rFonts w:ascii="Calibri" w:cs="Calibri" w:hAnsi="Calibri"/>
          <w:szCs w:val="24"/>
        </w:rPr>
        <w:t xml:space="preserve">Good knowledge of </w:t>
      </w:r>
      <w:r>
        <w:rPr>
          <w:rFonts w:ascii="Calibri" w:cs="Calibri" w:hAnsi="Calibri"/>
          <w:b/>
          <w:szCs w:val="24"/>
        </w:rPr>
        <w:t xml:space="preserve">MOSFET, CMOS </w:t>
      </w:r>
      <w:r>
        <w:rPr>
          <w:rFonts w:ascii="Calibri" w:cs="Calibri" w:hAnsi="Calibri"/>
          <w:szCs w:val="24"/>
        </w:rPr>
        <w:t>and its operations in different</w:t>
      </w:r>
      <w:r>
        <w:rPr>
          <w:rFonts w:ascii="Calibri" w:cs="Calibri" w:hAnsi="Calibri"/>
          <w:spacing w:val="-67"/>
          <w:szCs w:val="24"/>
        </w:rPr>
        <w:t xml:space="preserve"> </w:t>
      </w:r>
      <w:r>
        <w:rPr>
          <w:rFonts w:ascii="Calibri" w:cs="Calibri" w:hAnsi="Calibri"/>
          <w:szCs w:val="24"/>
        </w:rPr>
        <w:t>regions</w:t>
      </w:r>
      <w:r>
        <w:rPr>
          <w:rFonts w:ascii="Calibri" w:cs="Calibri" w:hAnsi="Calibri"/>
          <w:b/>
          <w:szCs w:val="24"/>
        </w:rPr>
        <w:t>.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1181"/>
        </w:tabs>
        <w:suppressAutoHyphens w:val="false"/>
        <w:autoSpaceDE w:val="false"/>
        <w:autoSpaceDN w:val="false"/>
        <w:spacing w:before="188" w:lineRule="auto" w:line="276"/>
        <w:ind w:right="1510"/>
        <w:rPr>
          <w:rFonts w:ascii="Calibri" w:cs="Calibri" w:hAnsi="Calibri"/>
          <w:b/>
          <w:szCs w:val="24"/>
          <w:lang w:eastAsia="en-US"/>
        </w:rPr>
      </w:pPr>
      <w:r>
        <w:rPr>
          <w:rFonts w:ascii="Calibri" w:cs="Calibri" w:hAnsi="Calibri"/>
          <w:szCs w:val="24"/>
        </w:rPr>
        <w:t xml:space="preserve">Having technical exposure On </w:t>
      </w:r>
      <w:r>
        <w:rPr>
          <w:rFonts w:ascii="Calibri" w:cs="Calibri" w:hAnsi="Calibri"/>
          <w:b/>
          <w:szCs w:val="24"/>
        </w:rPr>
        <w:t>CMOS VLSI Digital Design.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  <w:bCs/>
          <w:szCs w:val="24"/>
          <w:lang w:eastAsia="en-US"/>
        </w:rPr>
      </w:pPr>
      <w:r>
        <w:rPr>
          <w:rFonts w:ascii="Calibri" w:cs="Calibri" w:hAnsi="Calibri"/>
          <w:bCs/>
          <w:szCs w:val="24"/>
          <w:lang w:eastAsia="en-US"/>
        </w:rPr>
        <w:t>Good knowledge on Digital Electronics.</w:t>
      </w:r>
    </w:p>
    <w:p>
      <w:pPr>
        <w:pStyle w:val="style0"/>
        <w:spacing w:lineRule="auto" w:line="276"/>
        <w:ind w:left="720"/>
        <w:rPr>
          <w:rFonts w:ascii="Calibri" w:cs="Calibri" w:hAnsi="Calibri"/>
          <w:b/>
          <w:szCs w:val="24"/>
        </w:rPr>
      </w:pPr>
    </w:p>
    <w:p>
      <w:pPr>
        <w:pStyle w:val="style0"/>
        <w:shd w:val="clear" w:color="auto" w:fill="c4bc96"/>
        <w:spacing w:lineRule="auto" w:line="276"/>
        <w:rPr>
          <w:rFonts w:ascii="Calibri" w:hAnsi="Calibri"/>
          <w:b/>
          <w:bCs/>
          <w:szCs w:val="24"/>
        </w:rPr>
      </w:pPr>
      <w:r>
        <w:rPr>
          <w:rFonts w:ascii="Calibri" w:hAnsi="Calibri"/>
          <w:b/>
          <w:bCs/>
          <w:szCs w:val="24"/>
        </w:rPr>
        <w:t>TECHNICAL SKILLS:</w:t>
      </w:r>
    </w:p>
    <w:p>
      <w:pPr>
        <w:pStyle w:val="style179"/>
        <w:spacing w:lineRule="auto" w:line="276"/>
        <w:rPr>
          <w:rFonts w:ascii="Calibri" w:hAnsi="Calibri"/>
          <w:szCs w:val="24"/>
        </w:rPr>
      </w:pPr>
    </w:p>
    <w:p>
      <w:pPr>
        <w:pStyle w:val="style179"/>
        <w:numPr>
          <w:ilvl w:val="0"/>
          <w:numId w:val="10"/>
        </w:numPr>
        <w:spacing w:lineRule="auto" w:line="276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Tools used</w:t>
      </w:r>
    </w:p>
    <w:p>
      <w:pPr>
        <w:pStyle w:val="style179"/>
        <w:spacing w:lineRule="auto" w:line="276"/>
        <w:ind w:firstLine="72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P&amp;R           </w:t>
      </w:r>
      <w:r>
        <w:rPr>
          <w:rFonts w:ascii="Calibri" w:hAnsi="Calibri"/>
          <w:szCs w:val="24"/>
        </w:rPr>
        <w:t xml:space="preserve">  :</w:t>
      </w:r>
      <w:r>
        <w:rPr>
          <w:rFonts w:ascii="Calibri" w:hAnsi="Calibri"/>
          <w:szCs w:val="24"/>
        </w:rPr>
        <w:t xml:space="preserve"> Synopsys ICCII</w:t>
      </w:r>
    </w:p>
    <w:p>
      <w:pPr>
        <w:pStyle w:val="style179"/>
        <w:spacing w:lineRule="auto" w:line="276"/>
        <w:ind w:left="144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Synthesis  </w:t>
      </w:r>
      <w:r>
        <w:rPr>
          <w:rFonts w:ascii="Calibri" w:hAnsi="Calibri"/>
          <w:szCs w:val="24"/>
        </w:rPr>
        <w:t xml:space="preserve">  :</w:t>
      </w:r>
      <w:r>
        <w:rPr>
          <w:rFonts w:ascii="Calibri" w:hAnsi="Calibri"/>
          <w:szCs w:val="24"/>
        </w:rPr>
        <w:t xml:space="preserve"> Design compiler</w:t>
      </w:r>
    </w:p>
    <w:p>
      <w:pPr>
        <w:pStyle w:val="style179"/>
        <w:spacing w:lineRule="auto" w:line="276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STA            </w:t>
      </w:r>
      <w:r>
        <w:rPr>
          <w:rFonts w:ascii="Calibri" w:hAnsi="Calibri"/>
          <w:szCs w:val="24"/>
        </w:rPr>
        <w:t xml:space="preserve">  :</w:t>
      </w:r>
      <w:r>
        <w:rPr>
          <w:rFonts w:ascii="Calibri" w:hAnsi="Calibri"/>
          <w:szCs w:val="24"/>
        </w:rPr>
        <w:t xml:space="preserve"> Prime time</w:t>
      </w:r>
    </w:p>
    <w:p>
      <w:pPr>
        <w:pStyle w:val="style179"/>
        <w:spacing w:lineRule="auto" w:line="276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color w:val="000000"/>
        </w:rPr>
        <w:t xml:space="preserve">RC </w:t>
      </w:r>
      <w:r>
        <w:rPr>
          <w:color w:val="000000"/>
        </w:rPr>
        <w:t>extraction</w:t>
      </w:r>
      <w:r>
        <w:rPr>
          <w:color w:val="000000"/>
        </w:rPr>
        <w:t xml:space="preserve"> :</w:t>
      </w:r>
      <w:r>
        <w:rPr>
          <w:color w:val="000000"/>
        </w:rPr>
        <w:t xml:space="preserve"> </w:t>
      </w:r>
      <w:r>
        <w:rPr>
          <w:color w:val="000000"/>
        </w:rPr>
        <w:t>Starrc</w:t>
      </w:r>
    </w:p>
    <w:p>
      <w:pPr>
        <w:pStyle w:val="style179"/>
        <w:numPr>
          <w:ilvl w:val="0"/>
          <w:numId w:val="2"/>
        </w:numPr>
        <w:spacing w:lineRule="auto" w:line="276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Scripting </w:t>
      </w:r>
      <w:r>
        <w:rPr>
          <w:rFonts w:ascii="Calibri" w:hAnsi="Calibri"/>
          <w:szCs w:val="24"/>
        </w:rPr>
        <w:t>language</w:t>
      </w: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:</w:t>
      </w: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Tcl</w:t>
      </w: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,</w:t>
      </w: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python</w:t>
      </w:r>
    </w:p>
    <w:p>
      <w:pPr>
        <w:pStyle w:val="style0"/>
        <w:numPr>
          <w:ilvl w:val="0"/>
          <w:numId w:val="2"/>
        </w:numPr>
        <w:spacing w:lineRule="auto" w:line="276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Operating </w:t>
      </w:r>
      <w:r>
        <w:rPr>
          <w:rFonts w:ascii="Calibri" w:hAnsi="Calibri"/>
          <w:szCs w:val="24"/>
        </w:rPr>
        <w:t>system  :</w:t>
      </w: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windows,linux</w:t>
      </w:r>
      <w:r>
        <w:rPr>
          <w:rFonts w:ascii="Calibri" w:hAnsi="Calibri"/>
          <w:szCs w:val="24"/>
        </w:rPr>
        <w:t>/</w:t>
      </w:r>
      <w:r>
        <w:rPr>
          <w:rFonts w:ascii="Calibri" w:hAnsi="Calibri"/>
          <w:szCs w:val="24"/>
        </w:rPr>
        <w:t>unix</w:t>
      </w:r>
    </w:p>
    <w:p>
      <w:pPr>
        <w:pStyle w:val="style0"/>
        <w:numPr>
          <w:ilvl w:val="0"/>
          <w:numId w:val="2"/>
        </w:numPr>
        <w:spacing w:lineRule="auto" w:line="276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Programming language : c</w:t>
      </w:r>
      <w:r>
        <w:rPr>
          <w:rFonts w:ascii="Calibri" w:hAnsi="Calibri"/>
          <w:szCs w:val="24"/>
        </w:rPr>
        <w:t xml:space="preserve"> ,</w:t>
      </w:r>
      <w:r>
        <w:rPr>
          <w:rFonts w:ascii="Calibri" w:hAnsi="Calibri"/>
          <w:szCs w:val="24"/>
        </w:rPr>
        <w:t>c++</w:t>
      </w:r>
      <w:r>
        <w:rPr>
          <w:rFonts w:ascii="Calibri" w:hAnsi="Calibri"/>
          <w:szCs w:val="24"/>
        </w:rPr>
        <w:t xml:space="preserve"> ,</w:t>
      </w: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java</w:t>
      </w:r>
      <w:r>
        <w:rPr>
          <w:rFonts w:ascii="Calibri" w:hAnsi="Calibri"/>
          <w:szCs w:val="24"/>
        </w:rPr>
        <w:t xml:space="preserve"> , python</w:t>
      </w:r>
    </w:p>
    <w:p>
      <w:pPr>
        <w:pStyle w:val="style0"/>
        <w:numPr>
          <w:ilvl w:val="0"/>
          <w:numId w:val="2"/>
        </w:numPr>
        <w:spacing w:lineRule="auto" w:line="276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Digitals </w:t>
      </w:r>
      <w:r>
        <w:rPr>
          <w:rFonts w:ascii="Calibri" w:hAnsi="Calibri"/>
          <w:szCs w:val="24"/>
        </w:rPr>
        <w:t>electronics ,</w:t>
      </w:r>
      <w:r>
        <w:rPr>
          <w:rFonts w:ascii="Calibri" w:hAnsi="Calibri"/>
          <w:szCs w:val="24"/>
          <w:lang w:val="en-US"/>
        </w:rPr>
        <w:t xml:space="preserve">Verilog , </w:t>
      </w: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Embedded systems , IOT</w:t>
      </w:r>
      <w:r>
        <w:rPr>
          <w:rFonts w:ascii="Calibri" w:hAnsi="Calibri"/>
          <w:szCs w:val="24"/>
        </w:rPr>
        <w:t xml:space="preserve"> , MS office</w:t>
      </w:r>
      <w:r>
        <w:rPr>
          <w:rFonts w:ascii="Calibri" w:hAnsi="Calibri"/>
          <w:szCs w:val="24"/>
        </w:rPr>
        <w:t xml:space="preserve"> .</w:t>
      </w:r>
    </w:p>
    <w:p>
      <w:pPr>
        <w:pStyle w:val="style0"/>
        <w:spacing w:lineRule="auto" w:line="276"/>
        <w:ind w:left="720"/>
        <w:rPr>
          <w:rFonts w:ascii="Calibri" w:hAnsi="Calibri"/>
          <w:szCs w:val="24"/>
        </w:rPr>
      </w:pPr>
    </w:p>
    <w:p>
      <w:pPr>
        <w:pStyle w:val="style0"/>
        <w:shd w:val="clear" w:color="auto" w:fill="c4bc96"/>
        <w:spacing w:lineRule="auto" w:line="276"/>
        <w:rPr>
          <w:rFonts w:ascii="Calibri" w:hAnsi="Calibri"/>
          <w:b/>
          <w:bCs/>
          <w:szCs w:val="24"/>
        </w:rPr>
      </w:pPr>
      <w:r>
        <w:rPr>
          <w:rFonts w:ascii="Calibri" w:hAnsi="Calibri"/>
          <w:b/>
          <w:bCs/>
          <w:szCs w:val="24"/>
        </w:rPr>
        <w:t>PROFESSIONAL TRAINING</w:t>
      </w:r>
    </w:p>
    <w:p>
      <w:pPr>
        <w:pStyle w:val="style0"/>
        <w:spacing w:lineRule="auto" w:line="276"/>
        <w:rPr>
          <w:b/>
          <w:bCs/>
        </w:rPr>
      </w:pPr>
    </w:p>
    <w:p>
      <w:pPr>
        <w:pStyle w:val="style0"/>
        <w:spacing w:lineRule="auto" w:line="276"/>
        <w:rPr>
          <w:rStyle w:val="style4105"/>
        </w:rPr>
      </w:pPr>
      <w:r>
        <w:rPr>
          <w:b/>
          <w:bCs/>
        </w:rPr>
        <w:t>Physical Design</w:t>
      </w:r>
      <w:r>
        <w:t xml:space="preserve"> Training </w:t>
      </w:r>
      <w:r>
        <w:t xml:space="preserve">from </w:t>
      </w:r>
      <w:r>
        <w:rPr>
          <w:b/>
          <w:bCs/>
        </w:rPr>
        <w:t>VLSIGURU</w:t>
      </w:r>
      <w:r>
        <w:t xml:space="preserve"> Training Institute</w:t>
      </w:r>
      <w:r>
        <w:t xml:space="preserve"> </w:t>
      </w:r>
      <w:r>
        <w:rPr>
          <w:rStyle w:val="style4105"/>
        </w:rPr>
        <w:t>Bengaluru, Karnataka 560043</w:t>
      </w:r>
      <w:r>
        <w:rPr>
          <w:rStyle w:val="style4105"/>
        </w:rPr>
        <w:t>,</w:t>
      </w: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</w:rPr>
        <w:t xml:space="preserve">for </w:t>
      </w:r>
      <w:r>
        <w:rPr>
          <w:rStyle w:val="style4105"/>
        </w:rPr>
        <w:t>6 months.</w:t>
      </w:r>
    </w:p>
    <w:p>
      <w:pPr>
        <w:pStyle w:val="style0"/>
        <w:shd w:val="clear" w:color="auto" w:fill="c4bc96"/>
        <w:spacing w:lineRule="auto" w:line="276"/>
        <w:rPr>
          <w:rStyle w:val="style4105"/>
          <w:b/>
          <w:bCs/>
        </w:rPr>
      </w:pPr>
      <w:r>
        <w:rPr>
          <w:rStyle w:val="style4105"/>
          <w:b/>
          <w:bCs/>
        </w:rPr>
        <w:t>Project Experience: project 1</w:t>
      </w:r>
    </w:p>
    <w:p>
      <w:pPr>
        <w:pStyle w:val="style0"/>
        <w:spacing w:lineRule="auto" w:line="276"/>
        <w:rPr>
          <w:rStyle w:val="style4105"/>
        </w:rPr>
      </w:pP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</w:rPr>
        <w:t>Technology/Layers</w:t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 xml:space="preserve">: </w:t>
      </w:r>
      <w:r>
        <w:rPr>
          <w:rStyle w:val="style4105"/>
          <w:lang w:val="en-US"/>
        </w:rPr>
        <w:t>28</w:t>
      </w:r>
      <w:r>
        <w:rPr>
          <w:rStyle w:val="style4105"/>
        </w:rPr>
        <w:t xml:space="preserve">nm / </w:t>
      </w:r>
      <w:r>
        <w:rPr>
          <w:rStyle w:val="style4105"/>
        </w:rPr>
        <w:t xml:space="preserve">9 </w:t>
      </w:r>
      <w:r>
        <w:rPr>
          <w:rStyle w:val="style4105"/>
        </w:rPr>
        <w:t>Metal layers</w:t>
      </w: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  <w:lang w:val="en-US"/>
        </w:rPr>
        <w:t xml:space="preserve">Design Name.                       : 32 bit processor (ORCA TOP) </w:t>
      </w: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</w:rPr>
        <w:t>Macros</w:t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 xml:space="preserve">: </w:t>
      </w:r>
      <w:r>
        <w:rPr>
          <w:rStyle w:val="style4105"/>
        </w:rPr>
        <w:t>40</w:t>
      </w: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</w:rPr>
        <w:t>STD cells</w:t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 xml:space="preserve">: </w:t>
      </w:r>
      <w:r>
        <w:rPr>
          <w:rStyle w:val="style4105"/>
        </w:rPr>
        <w:t>52007</w:t>
      </w: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</w:rPr>
        <w:t>No. of clocks</w:t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 xml:space="preserve">: </w:t>
      </w:r>
      <w:r>
        <w:rPr>
          <w:rStyle w:val="style4105"/>
        </w:rPr>
        <w:t>2</w:t>
      </w:r>
      <w:r>
        <w:rPr>
          <w:rStyle w:val="style4105"/>
        </w:rPr>
        <w:t>+</w:t>
      </w:r>
      <w:r>
        <w:rPr>
          <w:rStyle w:val="style4105"/>
        </w:rPr>
        <w:t>3</w:t>
      </w:r>
      <w:r>
        <w:rPr>
          <w:rStyle w:val="style4105"/>
        </w:rPr>
        <w:t>+</w:t>
      </w:r>
      <w:r>
        <w:rPr>
          <w:rStyle w:val="style4105"/>
        </w:rPr>
        <w:t>3</w:t>
      </w: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</w:rPr>
        <w:t>Target clock Frequency</w:t>
      </w:r>
      <w:r>
        <w:rPr>
          <w:rStyle w:val="style4105"/>
        </w:rPr>
        <w:tab/>
      </w:r>
      <w:r>
        <w:rPr>
          <w:rStyle w:val="style4105"/>
        </w:rPr>
        <w:t xml:space="preserve">: </w:t>
      </w:r>
      <w:r>
        <w:rPr>
          <w:rStyle w:val="style4105"/>
        </w:rPr>
        <w:t>450M</w:t>
      </w:r>
      <w:r>
        <w:rPr>
          <w:rStyle w:val="style4105"/>
        </w:rPr>
        <w:t>Hz</w:t>
      </w:r>
    </w:p>
    <w:p>
      <w:pPr>
        <w:pStyle w:val="style0"/>
        <w:spacing w:lineRule="auto" w:line="276"/>
        <w:rPr>
          <w:rStyle w:val="style4105"/>
        </w:rPr>
      </w:pPr>
    </w:p>
    <w:p>
      <w:pPr>
        <w:pStyle w:val="style0"/>
        <w:spacing w:lineRule="auto" w:line="276"/>
        <w:rPr>
          <w:rStyle w:val="style4105"/>
          <w:b/>
          <w:bCs/>
        </w:rPr>
      </w:pPr>
      <w:r>
        <w:rPr>
          <w:rStyle w:val="style4105"/>
          <w:rFonts w:ascii="Segoe UI Symbol" w:cs="Segoe UI Symbol" w:hAnsi="Segoe UI Symbol"/>
          <w:b/>
          <w:bCs/>
        </w:rPr>
        <w:t>⮚</w:t>
      </w:r>
      <w:r>
        <w:rPr>
          <w:rStyle w:val="style4105"/>
          <w:b/>
          <w:bCs/>
        </w:rPr>
        <w:tab/>
      </w:r>
      <w:r>
        <w:rPr>
          <w:rStyle w:val="style4105"/>
          <w:b/>
          <w:bCs/>
        </w:rPr>
        <w:t>Objectives</w:t>
      </w: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</w:rPr>
        <w:t>●</w:t>
      </w:r>
      <w:r>
        <w:rPr>
          <w:rStyle w:val="style4105"/>
        </w:rPr>
        <w:tab/>
      </w:r>
      <w:r>
        <w:rPr>
          <w:rStyle w:val="style4105"/>
        </w:rPr>
        <w:t xml:space="preserve">Imported </w:t>
      </w:r>
      <w:r>
        <w:rPr>
          <w:rStyle w:val="style4105"/>
        </w:rPr>
        <w:t>verilog</w:t>
      </w:r>
      <w:r>
        <w:rPr>
          <w:rStyle w:val="style4105"/>
        </w:rPr>
        <w:t xml:space="preserve"> netlist, read SDC, and linked libraries.</w:t>
      </w: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</w:rPr>
        <w:t>●</w:t>
      </w:r>
      <w:r>
        <w:rPr>
          <w:rStyle w:val="style4105"/>
        </w:rPr>
        <w:tab/>
      </w:r>
      <w:r>
        <w:rPr>
          <w:rStyle w:val="style4105"/>
        </w:rPr>
        <w:t xml:space="preserve">Performed sanity checks and did various iterations of </w:t>
      </w:r>
      <w:r>
        <w:rPr>
          <w:rStyle w:val="style4105"/>
        </w:rPr>
        <w:t>floorplanning</w:t>
      </w:r>
      <w:r>
        <w:rPr>
          <w:rStyle w:val="style4105"/>
        </w:rPr>
        <w:t>.</w:t>
      </w: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</w:rPr>
        <w:t>●</w:t>
      </w:r>
      <w:r>
        <w:rPr>
          <w:rStyle w:val="style4105"/>
        </w:rPr>
        <w:tab/>
      </w:r>
      <w:r>
        <w:rPr>
          <w:rStyle w:val="style4105"/>
        </w:rPr>
        <w:t>Creating the floorplan with high importance for optimum performance.</w:t>
      </w:r>
    </w:p>
    <w:p>
      <w:pPr>
        <w:pStyle w:val="style0"/>
        <w:spacing w:lineRule="auto" w:line="276"/>
        <w:ind w:left="720" w:hanging="720"/>
        <w:rPr>
          <w:rStyle w:val="style4105"/>
        </w:rPr>
      </w:pPr>
      <w:r>
        <w:rPr>
          <w:rStyle w:val="style4105"/>
        </w:rPr>
        <w:t>●</w:t>
      </w:r>
      <w:r>
        <w:rPr>
          <w:rStyle w:val="style4105"/>
        </w:rPr>
        <w:tab/>
      </w:r>
      <w:r>
        <w:rPr>
          <w:rStyle w:val="style4105"/>
        </w:rPr>
        <w:t xml:space="preserve">During TR1, did various </w:t>
      </w:r>
      <w:r>
        <w:rPr>
          <w:rStyle w:val="style4105"/>
        </w:rPr>
        <w:t>floorplanning</w:t>
      </w:r>
      <w:r>
        <w:rPr>
          <w:rStyle w:val="style4105"/>
        </w:rPr>
        <w:t xml:space="preserve"> with given Def and also by changing size of the block to get </w:t>
      </w:r>
      <w:r>
        <w:rPr>
          <w:rStyle w:val="style4105"/>
        </w:rPr>
        <w:t xml:space="preserve"> </w:t>
      </w:r>
      <w:r>
        <w:rPr>
          <w:rStyle w:val="style4105"/>
        </w:rPr>
        <w:t>desired timing and congestion with reducing area.</w:t>
      </w: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</w:rPr>
        <w:t>●</w:t>
      </w:r>
      <w:r>
        <w:rPr>
          <w:rStyle w:val="style4105"/>
        </w:rPr>
        <w:tab/>
      </w:r>
      <w:r>
        <w:rPr>
          <w:rStyle w:val="style4105"/>
        </w:rPr>
        <w:t>Pin placement was done with the help of guidelines given by top level.</w:t>
      </w: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</w:rPr>
        <w:t>●</w:t>
      </w:r>
      <w:r>
        <w:rPr>
          <w:rStyle w:val="style4105"/>
        </w:rPr>
        <w:tab/>
      </w:r>
      <w:r>
        <w:rPr>
          <w:rStyle w:val="style4105"/>
        </w:rPr>
        <w:t>Place &amp; route the design for meeting requirement.</w:t>
      </w: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</w:rPr>
        <w:t>●</w:t>
      </w:r>
      <w:r>
        <w:rPr>
          <w:rStyle w:val="style4105"/>
        </w:rPr>
        <w:tab/>
      </w:r>
      <w:r>
        <w:rPr>
          <w:rStyle w:val="style4105"/>
        </w:rPr>
        <w:t xml:space="preserve">Applied various strategies to reduce skew and latency in </w:t>
      </w:r>
      <w:r>
        <w:rPr>
          <w:rStyle w:val="style4105"/>
        </w:rPr>
        <w:t>cts</w:t>
      </w:r>
      <w:r>
        <w:rPr>
          <w:rStyle w:val="style4105"/>
        </w:rPr>
        <w:t xml:space="preserve"> stage.</w:t>
      </w: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</w:rPr>
        <w:t>●</w:t>
      </w:r>
      <w:r>
        <w:rPr>
          <w:rStyle w:val="style4105"/>
        </w:rPr>
        <w:tab/>
      </w:r>
      <w:r>
        <w:rPr>
          <w:rStyle w:val="style4105"/>
        </w:rPr>
        <w:t>Fixed trans and timing violations and analyzed antenna violations and cross talk.</w:t>
      </w: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</w:rPr>
        <w:t>●</w:t>
      </w:r>
      <w:r>
        <w:rPr>
          <w:rStyle w:val="style4105"/>
        </w:rPr>
        <w:tab/>
      </w:r>
      <w:r>
        <w:rPr>
          <w:rStyle w:val="style4105"/>
        </w:rPr>
        <w:t>Fixing post route issues using ECO.</w:t>
      </w:r>
    </w:p>
    <w:p>
      <w:pPr>
        <w:pStyle w:val="style0"/>
        <w:spacing w:lineRule="auto" w:line="276"/>
        <w:rPr>
          <w:rStyle w:val="style4105"/>
        </w:rPr>
      </w:pPr>
      <w:r>
        <w:rPr>
          <w:rStyle w:val="style4105"/>
        </w:rPr>
        <w:t>●</w:t>
      </w:r>
      <w:r>
        <w:rPr>
          <w:rStyle w:val="style4105"/>
        </w:rPr>
        <w:tab/>
      </w:r>
      <w:r>
        <w:rPr>
          <w:rStyle w:val="style4105"/>
        </w:rPr>
        <w:t xml:space="preserve">Performed sign-off and closed the timing using </w:t>
      </w:r>
      <w:r>
        <w:rPr>
          <w:rStyle w:val="style4105"/>
          <w:lang w:val="en-US"/>
        </w:rPr>
        <w:t>primetime</w:t>
      </w:r>
    </w:p>
    <w:p>
      <w:pPr>
        <w:pStyle w:val="style0"/>
        <w:spacing w:lineRule="auto" w:line="276"/>
        <w:rPr>
          <w:rStyle w:val="style4105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c4bc96"/>
        <w:suppressAutoHyphens w:val="false"/>
        <w:rPr>
          <w:rStyle w:val="style4105"/>
          <w:b/>
          <w:bCs/>
        </w:rPr>
      </w:pPr>
      <w:r>
        <w:rPr>
          <w:rStyle w:val="style4105"/>
          <w:b/>
          <w:bCs/>
        </w:rPr>
        <w:t xml:space="preserve">Project Experience: project </w:t>
      </w:r>
      <w:r>
        <w:rPr>
          <w:rStyle w:val="style4105"/>
          <w:b/>
          <w:bCs/>
        </w:rPr>
        <w:t>2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uppressAutoHyphens w:val="false"/>
        <w:rPr>
          <w:rStyle w:val="style4105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uppressAutoHyphens w:val="false"/>
        <w:rPr>
          <w:rStyle w:val="style4105"/>
        </w:rPr>
      </w:pPr>
      <w:r>
        <w:rPr>
          <w:rStyle w:val="style4105"/>
        </w:rPr>
        <w:t>Technology/Layers</w:t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>: 28nm / 9 Metal layers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uppressAutoHyphens w:val="false"/>
        <w:rPr>
          <w:rStyle w:val="style4105"/>
        </w:rPr>
      </w:pPr>
      <w:r>
        <w:rPr>
          <w:rStyle w:val="style4105"/>
        </w:rPr>
        <w:t>Macros</w:t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>: 24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uppressAutoHyphens w:val="false"/>
        <w:rPr>
          <w:rStyle w:val="style4105"/>
        </w:rPr>
      </w:pPr>
      <w:r>
        <w:rPr>
          <w:rStyle w:val="style4105"/>
        </w:rPr>
        <w:t>STD cells</w:t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>: 350K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uppressAutoHyphens w:val="false"/>
        <w:rPr>
          <w:rStyle w:val="style4105"/>
        </w:rPr>
      </w:pPr>
      <w:r>
        <w:rPr>
          <w:rStyle w:val="style4105"/>
        </w:rPr>
        <w:t>No. of clocks</w:t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>: 4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uppressAutoHyphens w:val="false"/>
        <w:rPr>
          <w:rStyle w:val="style4105"/>
        </w:rPr>
      </w:pPr>
      <w:r>
        <w:rPr>
          <w:rStyle w:val="style4105"/>
        </w:rPr>
        <w:t>Target clock Frequency</w:t>
      </w:r>
      <w:r>
        <w:rPr>
          <w:rStyle w:val="style4105"/>
        </w:rPr>
        <w:tab/>
      </w:r>
      <w:r>
        <w:rPr>
          <w:rStyle w:val="style4105"/>
        </w:rPr>
        <w:t>: 720MHz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uppressAutoHyphens w:val="false"/>
        <w:rPr>
          <w:rStyle w:val="style4105"/>
        </w:rPr>
      </w:pPr>
      <w:r>
        <w:rPr>
          <w:rStyle w:val="style4105"/>
        </w:rPr>
        <w:t>Role</w:t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 xml:space="preserve">: The tasks handled were Block level floor planning, End cap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uppressAutoHyphens w:val="false"/>
        <w:rPr>
          <w:rStyle w:val="style4105"/>
        </w:rPr>
      </w:pP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 xml:space="preserve">  Insertion, Tap cell insertion, Placement, Post placement timing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uppressAutoHyphens w:val="false"/>
        <w:rPr>
          <w:rStyle w:val="style4105"/>
        </w:rPr>
      </w:pP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 xml:space="preserve">  Closure, Clock tree synthesis, Post clock Timing closure, clock skew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uppressAutoHyphens w:val="false"/>
        <w:rPr>
          <w:rStyle w:val="style4105"/>
        </w:rPr>
      </w:pP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ab/>
      </w:r>
      <w:r>
        <w:rPr>
          <w:rStyle w:val="style4105"/>
        </w:rPr>
        <w:t xml:space="preserve">  Fixing, Timing fixing &amp; Fixing DRCs</w:t>
      </w:r>
      <w:r>
        <w:rPr>
          <w:rStyle w:val="style4105"/>
          <w:lang w:val="en-US"/>
        </w:rPr>
        <w:t>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uppressAutoHyphens w:val="false"/>
        <w:rPr>
          <w:rStyle w:val="style4105"/>
          <w:b/>
          <w:bCs/>
        </w:rPr>
      </w:pPr>
      <w:r>
        <w:rPr>
          <w:rStyle w:val="style4105"/>
          <w:rFonts w:ascii="Segoe UI Symbol" w:cs="Segoe UI Symbol" w:hAnsi="Segoe UI Symbol"/>
          <w:b/>
          <w:bCs/>
        </w:rPr>
        <w:t>⮚</w:t>
      </w:r>
      <w:r>
        <w:rPr>
          <w:rStyle w:val="style4105"/>
          <w:b/>
          <w:bCs/>
        </w:rPr>
        <w:tab/>
      </w:r>
      <w:r>
        <w:rPr>
          <w:rStyle w:val="style4105"/>
          <w:b/>
          <w:bCs/>
        </w:rPr>
        <w:t>Objectives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uppressAutoHyphens w:val="false"/>
        <w:rPr>
          <w:rStyle w:val="style4105"/>
        </w:rPr>
      </w:pPr>
      <w:r>
        <w:rPr>
          <w:rStyle w:val="style4105"/>
        </w:rPr>
        <w:t>●</w:t>
      </w:r>
      <w:r>
        <w:rPr>
          <w:rStyle w:val="style4105"/>
        </w:rPr>
        <w:tab/>
      </w:r>
      <w:r>
        <w:rPr>
          <w:rStyle w:val="style4105"/>
        </w:rPr>
        <w:t>Creating the floorplan with high importance for optimum performance.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uppressAutoHyphens w:val="false"/>
        <w:rPr>
          <w:rStyle w:val="style4105"/>
        </w:rPr>
      </w:pPr>
      <w:r>
        <w:rPr>
          <w:rStyle w:val="style4105"/>
        </w:rPr>
        <w:t>●</w:t>
      </w:r>
      <w:r>
        <w:rPr>
          <w:rStyle w:val="style4105"/>
        </w:rPr>
        <w:tab/>
      </w:r>
      <w:r>
        <w:rPr>
          <w:rStyle w:val="style4105"/>
        </w:rPr>
        <w:t>Place &amp; route the design for meeting requirement.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uppressAutoHyphens w:val="false"/>
        <w:rPr>
          <w:rStyle w:val="style4105"/>
        </w:rPr>
      </w:pPr>
      <w:r>
        <w:rPr>
          <w:rStyle w:val="style4105"/>
        </w:rPr>
        <w:t>●</w:t>
      </w:r>
      <w:r>
        <w:rPr>
          <w:rStyle w:val="style4105"/>
        </w:rPr>
        <w:tab/>
      </w:r>
      <w:r>
        <w:rPr>
          <w:rStyle w:val="style4105"/>
        </w:rPr>
        <w:t>Fixing post route issues using ECO.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uppressAutoHyphens w:val="false"/>
        <w:rPr>
          <w:rStyle w:val="style4105"/>
        </w:rPr>
      </w:pPr>
    </w:p>
    <w:p>
      <w:pPr>
        <w:pStyle w:val="style0"/>
        <w:shd w:val="clear" w:color="auto" w:fill="c4bc96"/>
        <w:spacing w:lineRule="auto" w:line="276"/>
        <w:rPr/>
      </w:pPr>
      <w:r>
        <w:rPr>
          <w:rFonts w:ascii="Calibri" w:hAnsi="Calibri"/>
          <w:b/>
          <w:bCs/>
          <w:szCs w:val="24"/>
          <w:lang w:val="en-IN"/>
        </w:rPr>
        <w:t>Certifications</w:t>
      </w:r>
      <w:r>
        <w:rPr>
          <w:rFonts w:ascii="Calibri" w:hAnsi="Calibri"/>
          <w:b/>
          <w:bCs/>
          <w:szCs w:val="24"/>
          <w:lang w:val="en-IN"/>
        </w:rPr>
        <w:t xml:space="preserve"> :</w:t>
      </w:r>
      <w:r>
        <w:rPr>
          <w:rFonts w:ascii="Calibri" w:hAnsi="Calibri"/>
          <w:b/>
          <w:bCs/>
          <w:szCs w:val="24"/>
        </w:rPr>
        <w:tab/>
      </w:r>
    </w:p>
    <w:p>
      <w:pPr>
        <w:pStyle w:val="style0"/>
        <w:widowControl w:val="false"/>
        <w:suppressAutoHyphens w:val="false"/>
        <w:overflowPunct w:val="false"/>
        <w:autoSpaceDE w:val="false"/>
        <w:autoSpaceDN w:val="false"/>
        <w:adjustRightInd w:val="false"/>
        <w:spacing w:lineRule="auto" w:line="276"/>
        <w:ind w:left="720" w:right="460"/>
        <w:rPr/>
      </w:pPr>
    </w:p>
    <w:p>
      <w:pPr>
        <w:pStyle w:val="style0"/>
        <w:widowControl w:val="false"/>
        <w:numPr>
          <w:ilvl w:val="0"/>
          <w:numId w:val="3"/>
        </w:numPr>
        <w:suppressAutoHyphens w:val="false"/>
        <w:overflowPunct w:val="false"/>
        <w:autoSpaceDE w:val="false"/>
        <w:autoSpaceDN w:val="false"/>
        <w:adjustRightInd w:val="false"/>
        <w:spacing w:lineRule="auto" w:line="276"/>
        <w:ind w:right="460"/>
        <w:rPr/>
      </w:pPr>
      <w:r>
        <w:t>Participated in the workshop “</w:t>
      </w:r>
      <w:r>
        <w:rPr>
          <w:color w:val="000000"/>
        </w:rPr>
        <w:t xml:space="preserve">Problem Solving and Programming </w:t>
      </w:r>
      <w:r>
        <w:rPr>
          <w:color w:val="000000"/>
        </w:rPr>
        <w:t>In</w:t>
      </w:r>
      <w:r>
        <w:rPr>
          <w:color w:val="000000"/>
        </w:rPr>
        <w:t xml:space="preserve"> Python” </w:t>
      </w:r>
      <w:r>
        <w:t xml:space="preserve">by APSSDC, at </w:t>
      </w:r>
      <w:r>
        <w:t>Swarnandhra</w:t>
      </w:r>
      <w:r>
        <w:t xml:space="preserve"> College of engineering and technology.</w:t>
      </w:r>
    </w:p>
    <w:p>
      <w:pPr>
        <w:pStyle w:val="style179"/>
        <w:numPr>
          <w:ilvl w:val="0"/>
          <w:numId w:val="3"/>
        </w:numPr>
        <w:rPr/>
      </w:pPr>
      <w:r>
        <w:t xml:space="preserve">Completed internship on </w:t>
      </w:r>
      <w:r>
        <w:t>“</w:t>
      </w:r>
      <w:r>
        <w:rPr>
          <w:b/>
          <w:bCs/>
        </w:rPr>
        <w:t xml:space="preserve">Embedded </w:t>
      </w:r>
      <w:r>
        <w:rPr>
          <w:b/>
          <w:bCs/>
        </w:rPr>
        <w:t>syste</w:t>
      </w:r>
      <w:r>
        <w:rPr>
          <w:b/>
          <w:bCs/>
        </w:rPr>
        <w:t>m</w:t>
      </w:r>
      <w:r>
        <w:t>“</w:t>
      </w:r>
      <w:r>
        <w:t xml:space="preserve"> by</w:t>
      </w:r>
      <w:r>
        <w:t xml:space="preserve"> APSSDC, at </w:t>
      </w:r>
      <w:r>
        <w:t>Swarnandhra</w:t>
      </w:r>
      <w:r>
        <w:t xml:space="preserve"> College of engineering and technology.</w:t>
      </w:r>
    </w:p>
    <w:p>
      <w:pPr>
        <w:pStyle w:val="style179"/>
        <w:numPr>
          <w:ilvl w:val="0"/>
          <w:numId w:val="3"/>
        </w:numPr>
        <w:rPr/>
      </w:pPr>
      <w:r>
        <w:t xml:space="preserve">Completed 3 months internship on “Java/j2EE concept” at </w:t>
      </w:r>
      <w:r>
        <w:t>wipro</w:t>
      </w:r>
      <w:r>
        <w:t>.</w:t>
      </w:r>
    </w:p>
    <w:p>
      <w:pPr>
        <w:pStyle w:val="style0"/>
        <w:rPr/>
      </w:pPr>
    </w:p>
    <w:p>
      <w:pPr>
        <w:pStyle w:val="style0"/>
        <w:shd w:val="clear" w:color="auto" w:fill="c4bc96"/>
        <w:spacing w:lineRule="auto" w:line="276"/>
        <w:rPr>
          <w:rFonts w:ascii="Calibri" w:hAnsi="Calibri"/>
          <w:b/>
          <w:bCs/>
          <w:szCs w:val="24"/>
          <w:lang w:val="en-IN"/>
        </w:rPr>
      </w:pPr>
      <w:r>
        <w:rPr>
          <w:rFonts w:ascii="Calibri" w:hAnsi="Calibri"/>
          <w:b/>
          <w:bCs/>
          <w:szCs w:val="24"/>
          <w:lang w:val="en-IN"/>
        </w:rPr>
        <w:t xml:space="preserve">Academic </w:t>
      </w:r>
      <w:r>
        <w:rPr>
          <w:rFonts w:ascii="Calibri" w:hAnsi="Calibri"/>
          <w:b/>
          <w:bCs/>
          <w:szCs w:val="24"/>
          <w:lang w:val="en-IN"/>
        </w:rPr>
        <w:t>Project :</w:t>
      </w:r>
      <w:r>
        <w:rPr>
          <w:rFonts w:ascii="Calibri" w:hAnsi="Calibri"/>
          <w:b/>
          <w:bCs/>
          <w:szCs w:val="24"/>
        </w:rPr>
        <w:tab/>
      </w:r>
    </w:p>
    <w:p>
      <w:pPr>
        <w:pStyle w:val="style0"/>
        <w:rPr/>
      </w:pPr>
      <w:r>
        <w:t xml:space="preserve">           </w:t>
      </w:r>
    </w:p>
    <w:p>
      <w:pPr>
        <w:pStyle w:val="style0"/>
        <w:ind w:left="142"/>
        <w:rPr/>
      </w:pPr>
      <w:r>
        <w:rPr>
          <w:i/>
          <w:iCs/>
        </w:rPr>
        <w:t>Title</w:t>
      </w:r>
      <w:r>
        <w:t xml:space="preserve"> :</w:t>
      </w:r>
      <w:r>
        <w:t xml:space="preserve"> “Fully automated  family </w:t>
      </w:r>
      <w:r>
        <w:t>robort</w:t>
      </w:r>
      <w:r>
        <w:t xml:space="preserve"> </w:t>
      </w:r>
      <w:r>
        <w:t>” .</w:t>
      </w:r>
    </w:p>
    <w:p>
      <w:pPr>
        <w:pStyle w:val="style0"/>
        <w:ind w:left="142"/>
        <w:rPr/>
      </w:pPr>
      <w:r>
        <w:rPr>
          <w:i/>
          <w:iCs/>
        </w:rPr>
        <w:t>Description</w:t>
      </w:r>
      <w:r>
        <w:t xml:space="preserve"> :</w:t>
      </w:r>
      <w:r>
        <w:t xml:space="preserve"> The  fully automated family robot </w:t>
      </w:r>
      <w:r>
        <w:t xml:space="preserve">using IoT </w:t>
      </w:r>
      <w:r>
        <w:t xml:space="preserve">ensure to minimize the risk of human loss and                     </w:t>
      </w:r>
      <w:r>
        <w:t>property.This</w:t>
      </w:r>
      <w:r>
        <w:t xml:space="preserve"> project will detects the fire, gas and metal things with real time </w:t>
      </w:r>
      <w:r>
        <w:t>monitoring,if</w:t>
      </w:r>
      <w:r>
        <w:t xml:space="preserve"> any abnormal value is sensed by the sensors, then buzzer will blow on this project and at the same data will send to IoT  cloud.</w:t>
      </w:r>
    </w:p>
    <w:p>
      <w:pPr>
        <w:pStyle w:val="style0"/>
        <w:rPr/>
      </w:pPr>
      <w:r>
        <w:t xml:space="preserve">            </w:t>
      </w:r>
    </w:p>
    <w:p>
      <w:pPr>
        <w:pStyle w:val="style94"/>
        <w:spacing w:before="0" w:beforeAutospacing="false" w:after="0" w:afterAutospacing="false" w:lineRule="auto" w:line="360"/>
        <w:ind w:left="720"/>
        <w:textAlignment w:val="baseline"/>
        <w:rPr>
          <w:color w:val="000000"/>
        </w:rPr>
      </w:pPr>
    </w:p>
    <w:p>
      <w:pPr>
        <w:pStyle w:val="style0"/>
        <w:shd w:val="clear" w:color="auto" w:fill="c4bc96"/>
        <w:spacing w:lineRule="auto" w:line="276"/>
        <w:rPr>
          <w:szCs w:val="24"/>
        </w:rPr>
      </w:pPr>
      <w:r>
        <w:rPr>
          <w:rFonts w:ascii="Calibri" w:hAnsi="Calibri"/>
          <w:b/>
          <w:bCs/>
          <w:szCs w:val="24"/>
        </w:rPr>
        <w:t>Strengths:</w:t>
      </w:r>
    </w:p>
    <w:p>
      <w:pPr>
        <w:pStyle w:val="style94"/>
        <w:spacing w:before="0" w:beforeAutospacing="false" w:after="0" w:afterAutospacing="false"/>
        <w:ind w:left="720"/>
        <w:textAlignment w:val="baseline"/>
        <w:rPr>
          <w:color w:val="000000"/>
        </w:rPr>
      </w:pPr>
    </w:p>
    <w:p>
      <w:pPr>
        <w:pStyle w:val="style94"/>
        <w:numPr>
          <w:ilvl w:val="0"/>
          <w:numId w:val="4"/>
        </w:numPr>
        <w:spacing w:before="0" w:beforeAutospacing="false" w:after="0" w:afterAutospacing="false"/>
        <w:textAlignment w:val="baseline"/>
        <w:rPr>
          <w:color w:val="000000"/>
        </w:rPr>
      </w:pPr>
      <w:r>
        <w:t xml:space="preserve">Teamwork 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/>
        <w:textAlignment w:val="baseline"/>
        <w:rPr>
          <w:color w:val="000000"/>
        </w:rPr>
      </w:pPr>
      <w:r>
        <w:t xml:space="preserve">Emotional Intelligence 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/>
        <w:textAlignment w:val="baseline"/>
        <w:rPr>
          <w:color w:val="000000"/>
        </w:rPr>
      </w:pPr>
      <w:r>
        <w:t xml:space="preserve">Communication Skills 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/>
        <w:textAlignment w:val="baseline"/>
        <w:rPr>
          <w:color w:val="000000"/>
        </w:rPr>
      </w:pPr>
      <w:r>
        <w:t>Leadership</w:t>
      </w:r>
    </w:p>
    <w:p>
      <w:pPr>
        <w:pStyle w:val="style94"/>
        <w:shd w:val="clear" w:color="auto" w:fill="c4bc96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Declaration</w:t>
      </w:r>
    </w:p>
    <w:p>
      <w:pPr>
        <w:pStyle w:val="style94"/>
        <w:spacing w:before="0" w:beforeAutospacing="false" w:after="0" w:afterAutospacing="false"/>
        <w:textAlignment w:val="baseline"/>
        <w:rPr>
          <w:color w:val="000000"/>
        </w:rPr>
      </w:pPr>
      <w:r>
        <w:rPr>
          <w:color w:val="000000"/>
        </w:rPr>
        <w:t>I hereby declare that the information furnished above is true to the best of my knowledge.</w:t>
      </w:r>
    </w:p>
    <w:p>
      <w:pPr>
        <w:pStyle w:val="style94"/>
        <w:spacing w:before="0" w:beforeAutospacing="false" w:after="0" w:afterAutospacing="false"/>
        <w:ind w:left="720"/>
        <w:textAlignment w:val="baseline"/>
        <w:rPr>
          <w:color w:val="000000"/>
        </w:rPr>
      </w:pPr>
    </w:p>
    <w:p>
      <w:pPr>
        <w:pStyle w:val="style0"/>
        <w:jc w:val="both"/>
        <w:rPr>
          <w:rFonts w:ascii="Calibri" w:hAnsi="Calibri"/>
          <w:b/>
          <w:bCs/>
          <w:szCs w:val="24"/>
        </w:rPr>
      </w:pPr>
      <w:r>
        <w:rPr>
          <w:rFonts w:ascii="Calibri" w:hAnsi="Calibri"/>
          <w:b/>
          <w:bCs/>
          <w:szCs w:val="24"/>
        </w:rPr>
        <w:t xml:space="preserve">Place: </w:t>
      </w:r>
      <w:r>
        <w:rPr>
          <w:rFonts w:ascii="Calibri" w:hAnsi="Calibri"/>
          <w:b/>
          <w:bCs/>
          <w:szCs w:val="24"/>
        </w:rPr>
        <w:tab/>
      </w:r>
      <w:r>
        <w:rPr>
          <w:rFonts w:ascii="Calibri" w:hAnsi="Calibri"/>
          <w:b/>
          <w:bCs/>
          <w:szCs w:val="24"/>
        </w:rPr>
        <w:tab/>
      </w:r>
      <w:r>
        <w:rPr>
          <w:rFonts w:ascii="Calibri" w:hAnsi="Calibri"/>
          <w:b/>
          <w:bCs/>
          <w:szCs w:val="24"/>
        </w:rPr>
        <w:tab/>
      </w:r>
      <w:r>
        <w:rPr>
          <w:rFonts w:ascii="Calibri" w:hAnsi="Calibri"/>
          <w:b/>
          <w:bCs/>
          <w:szCs w:val="24"/>
        </w:rPr>
        <w:tab/>
      </w:r>
      <w:r>
        <w:rPr>
          <w:rFonts w:ascii="Calibri" w:hAnsi="Calibri"/>
          <w:b/>
          <w:bCs/>
          <w:szCs w:val="24"/>
        </w:rPr>
        <w:tab/>
      </w:r>
      <w:r>
        <w:rPr>
          <w:rFonts w:ascii="Calibri" w:hAnsi="Calibri"/>
          <w:b/>
          <w:bCs/>
          <w:szCs w:val="24"/>
        </w:rPr>
        <w:tab/>
      </w:r>
      <w:r>
        <w:rPr>
          <w:rFonts w:ascii="Calibri" w:hAnsi="Calibri"/>
          <w:b/>
          <w:bCs/>
          <w:szCs w:val="24"/>
        </w:rPr>
        <w:tab/>
      </w:r>
      <w:r>
        <w:rPr>
          <w:rFonts w:ascii="Calibri" w:hAnsi="Calibri"/>
          <w:b/>
          <w:bCs/>
          <w:szCs w:val="24"/>
        </w:rPr>
        <w:tab/>
      </w:r>
    </w:p>
    <w:p>
      <w:pPr>
        <w:pStyle w:val="style0"/>
        <w:jc w:val="both"/>
        <w:rPr>
          <w:rFonts w:ascii="Calibri" w:hAnsi="Calibri"/>
          <w:b/>
          <w:bCs/>
          <w:szCs w:val="24"/>
        </w:rPr>
      </w:pPr>
      <w:r>
        <w:rPr>
          <w:rFonts w:ascii="Calibri" w:hAnsi="Calibri"/>
          <w:b/>
          <w:bCs/>
          <w:szCs w:val="24"/>
        </w:rPr>
        <w:t>Date:</w:t>
      </w:r>
      <w:r>
        <w:rPr>
          <w:rFonts w:ascii="Calibri" w:hAnsi="Calibri"/>
          <w:b/>
          <w:bCs/>
          <w:szCs w:val="24"/>
        </w:rPr>
        <w:tab/>
      </w:r>
      <w:r>
        <w:rPr>
          <w:rFonts w:ascii="Calibri" w:hAnsi="Calibri"/>
          <w:b/>
          <w:bCs/>
          <w:szCs w:val="24"/>
        </w:rPr>
        <w:t xml:space="preserve">                                                              </w:t>
      </w:r>
      <w:r>
        <w:rPr>
          <w:rFonts w:ascii="Calibri" w:hAnsi="Calibri"/>
          <w:b/>
          <w:bCs/>
          <w:szCs w:val="24"/>
        </w:rPr>
        <w:tab/>
      </w:r>
      <w:r>
        <w:rPr>
          <w:rFonts w:ascii="Calibri" w:hAnsi="Calibri"/>
          <w:b/>
          <w:bCs/>
          <w:szCs w:val="24"/>
        </w:rPr>
        <w:tab/>
      </w:r>
      <w:r>
        <w:rPr>
          <w:rFonts w:ascii="Calibri" w:hAnsi="Calibri"/>
          <w:b/>
          <w:bCs/>
          <w:szCs w:val="24"/>
        </w:rPr>
        <w:t xml:space="preserve">      </w:t>
      </w:r>
    </w:p>
    <w:p>
      <w:pPr>
        <w:pStyle w:val="style0"/>
        <w:ind w:left="5760" w:firstLine="720"/>
        <w:jc w:val="both"/>
        <w:rPr>
          <w:szCs w:val="24"/>
        </w:rPr>
      </w:pPr>
      <w:r>
        <w:rPr>
          <w:rFonts w:ascii="Calibri" w:hAnsi="Calibri"/>
          <w:b/>
          <w:bCs/>
          <w:szCs w:val="24"/>
        </w:rPr>
        <w:t xml:space="preserve"> (</w:t>
      </w:r>
      <w:r>
        <w:rPr>
          <w:rFonts w:ascii="Calibri" w:hAnsi="Calibri"/>
          <w:b/>
          <w:bCs/>
          <w:szCs w:val="24"/>
        </w:rPr>
        <w:t>RAMA KRISHNA YARRAMSETTI</w:t>
      </w:r>
      <w:r>
        <w:rPr>
          <w:rFonts w:ascii="Calibri" w:hAnsi="Calibri"/>
          <w:b/>
          <w:bCs/>
          <w:szCs w:val="24"/>
        </w:rPr>
        <w:t>)</w:t>
      </w:r>
    </w:p>
    <w:p>
      <w:pPr>
        <w:pStyle w:val="style0"/>
        <w:rPr>
          <w:szCs w:val="24"/>
        </w:rPr>
      </w:pPr>
    </w:p>
    <w:sectPr>
      <w:pgSz w:w="11906" w:h="16838" w:orient="portrait"/>
      <w:pgMar w:top="720" w:right="720" w:bottom="720" w:left="72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S Sans Serif">
    <w:altName w:val="Malgun Gothic Semilight"/>
    <w:panose1 w:val="00000000000000000000"/>
    <w:charset w:val="80"/>
    <w:family w:val="swiss"/>
    <w:pitch w:val="default"/>
    <w:sig w:usb0="00000000" w:usb1="00000000" w:usb2="00000000" w:usb3="00000000" w:csb0="00040001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宋体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5205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56F00EB8"/>
    <w:lvl w:ilvl="0">
      <w:start w:val="8"/>
      <w:numFmt w:val="bullet"/>
      <w:lvlText w:val=""/>
      <w:lvlJc w:val="left"/>
      <w:pPr>
        <w:ind w:left="720" w:hanging="360"/>
      </w:pPr>
      <w:rPr>
        <w:rFonts w:ascii="Symbol" w:cs="SimSun" w:eastAsia="SimSun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3892C556"/>
    <w:lvl w:ilvl="0">
      <w:start w:val="1"/>
      <w:numFmt w:val="bullet"/>
      <w:lvlText w:val="⮚"/>
      <w:lvlJc w:val="left"/>
      <w:pPr>
        <w:ind w:left="128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7">
    <w:nsid w:val="00000007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274CFF0"/>
    <w:lvl w:ilvl="0" w:tplc="D5CCB4E8">
      <w:start w:val="1"/>
      <w:numFmt w:val="bullet"/>
      <w:lvlText w:val=""/>
      <w:lvlJc w:val="left"/>
      <w:pPr>
        <w:ind w:left="1180" w:hanging="360"/>
      </w:pPr>
      <w:rPr>
        <w:rFonts w:ascii="Wingdings" w:cs="Wingdings" w:eastAsia="Wingdings" w:hAnsi="Wingdings" w:hint="default"/>
        <w:w w:val="100"/>
        <w:sz w:val="28"/>
        <w:szCs w:val="28"/>
        <w:lang w:val="en-US" w:bidi="ar-SA" w:eastAsia="en-US"/>
      </w:rPr>
    </w:lvl>
    <w:lvl w:ilvl="1" w:tplc="99D06078">
      <w:start w:val="1"/>
      <w:numFmt w:val="bullet"/>
      <w:lvlText w:val="•"/>
      <w:lvlJc w:val="left"/>
      <w:pPr>
        <w:ind w:left="2090" w:hanging="360"/>
      </w:pPr>
      <w:rPr>
        <w:lang w:val="en-US" w:bidi="ar-SA" w:eastAsia="en-US"/>
      </w:rPr>
    </w:lvl>
    <w:lvl w:ilvl="2" w:tplc="6508505E">
      <w:start w:val="1"/>
      <w:numFmt w:val="bullet"/>
      <w:lvlText w:val="•"/>
      <w:lvlJc w:val="left"/>
      <w:pPr>
        <w:ind w:left="3001" w:hanging="360"/>
      </w:pPr>
      <w:rPr>
        <w:lang w:val="en-US" w:bidi="ar-SA" w:eastAsia="en-US"/>
      </w:rPr>
    </w:lvl>
    <w:lvl w:ilvl="3" w:tplc="7E9CBBDA">
      <w:start w:val="1"/>
      <w:numFmt w:val="bullet"/>
      <w:lvlText w:val="•"/>
      <w:lvlJc w:val="left"/>
      <w:pPr>
        <w:ind w:left="3911" w:hanging="360"/>
      </w:pPr>
      <w:rPr>
        <w:lang w:val="en-US" w:bidi="ar-SA" w:eastAsia="en-US"/>
      </w:rPr>
    </w:lvl>
    <w:lvl w:ilvl="4" w:tplc="46F0F7CC">
      <w:start w:val="1"/>
      <w:numFmt w:val="bullet"/>
      <w:lvlText w:val="•"/>
      <w:lvlJc w:val="left"/>
      <w:pPr>
        <w:ind w:left="4822" w:hanging="360"/>
      </w:pPr>
      <w:rPr>
        <w:lang w:val="en-US" w:bidi="ar-SA" w:eastAsia="en-US"/>
      </w:rPr>
    </w:lvl>
    <w:lvl w:ilvl="5" w:tplc="E83CD850">
      <w:start w:val="1"/>
      <w:numFmt w:val="bullet"/>
      <w:lvlText w:val="•"/>
      <w:lvlJc w:val="left"/>
      <w:pPr>
        <w:ind w:left="5733" w:hanging="360"/>
      </w:pPr>
      <w:rPr>
        <w:lang w:val="en-US" w:bidi="ar-SA" w:eastAsia="en-US"/>
      </w:rPr>
    </w:lvl>
    <w:lvl w:ilvl="6" w:tplc="065C680E">
      <w:start w:val="1"/>
      <w:numFmt w:val="bullet"/>
      <w:lvlText w:val="•"/>
      <w:lvlJc w:val="left"/>
      <w:pPr>
        <w:ind w:left="6643" w:hanging="360"/>
      </w:pPr>
      <w:rPr>
        <w:lang w:val="en-US" w:bidi="ar-SA" w:eastAsia="en-US"/>
      </w:rPr>
    </w:lvl>
    <w:lvl w:ilvl="7" w:tplc="7750D164">
      <w:start w:val="1"/>
      <w:numFmt w:val="bullet"/>
      <w:lvlText w:val="•"/>
      <w:lvlJc w:val="left"/>
      <w:pPr>
        <w:ind w:left="7554" w:hanging="360"/>
      </w:pPr>
      <w:rPr>
        <w:lang w:val="en-US" w:bidi="ar-SA" w:eastAsia="en-US"/>
      </w:rPr>
    </w:lvl>
    <w:lvl w:ilvl="8" w:tplc="8E9A0FA6">
      <w:start w:val="1"/>
      <w:numFmt w:val="bullet"/>
      <w:lvlText w:val="•"/>
      <w:lvlJc w:val="left"/>
      <w:pPr>
        <w:ind w:left="8465" w:hanging="360"/>
      </w:pPr>
      <w:rPr>
        <w:lang w:val="en-US" w:bidi="ar-SA" w:eastAsia="en-US"/>
      </w:rPr>
    </w:lvl>
  </w:abstractNum>
  <w:abstractNum w:abstractNumId="9">
    <w:nsid w:val="00000009"/>
    <w:multiLevelType w:val="hybridMultilevel"/>
    <w:tmpl w:val="0AC69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DFAC7CE0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  <w:b w:val="false"/>
        <w:i w:val="false"/>
        <w:smallCaps w:val="false"/>
        <w:color w:val="5c7f92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nsid w:val="0000000B"/>
    <w:multiLevelType w:val="hybridMultilevel"/>
    <w:tmpl w:val="C6AC6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rFonts w:ascii="Times New Roman" w:cs="Times New Roman" w:eastAsia="Times New Roman" w:hAnsi="Times New Roman"/>
      <w:sz w:val="24"/>
      <w:lang w:val="en-US" w:eastAsia="ar-SA"/>
    </w:rPr>
  </w:style>
  <w:style w:type="paragraph" w:styleId="style1">
    <w:name w:val="heading 1"/>
    <w:basedOn w:val="style0"/>
    <w:next w:val="style0"/>
    <w:link w:val="style4106"/>
    <w:qFormat/>
    <w:uiPriority w:val="9"/>
    <w:pPr>
      <w:keepNext/>
      <w:keepLines/>
      <w:spacing w:before="24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4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3">
    <w:name w:val="heading 3"/>
    <w:basedOn w:val="style0"/>
    <w:next w:val="style3"/>
    <w:link w:val="style4103"/>
    <w:qFormat/>
    <w:uiPriority w:val="9"/>
    <w:pPr>
      <w:widowControl w:val="false"/>
      <w:suppressAutoHyphens w:val="false"/>
      <w:autoSpaceDE w:val="false"/>
      <w:autoSpaceDN w:val="false"/>
      <w:spacing w:before="1"/>
      <w:ind w:left="100"/>
      <w:outlineLvl w:val="2"/>
    </w:pPr>
    <w:rPr>
      <w:b/>
      <w:bCs/>
      <w:sz w:val="28"/>
      <w:szCs w:val="28"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81">
    <w:name w:val="Body Text 3"/>
    <w:basedOn w:val="style0"/>
    <w:next w:val="style81"/>
    <w:link w:val="style4098"/>
    <w:pPr>
      <w:spacing w:after="120" w:lineRule="atLeast" w:line="100"/>
    </w:pPr>
    <w:rPr>
      <w:rFonts w:ascii="MS Sans Serif" w:hAnsi="MS Sans Serif"/>
      <w:sz w:val="16"/>
      <w:szCs w:val="16"/>
    </w:rPr>
  </w:style>
  <w:style w:type="paragraph" w:styleId="style32">
    <w:name w:val="footer"/>
    <w:basedOn w:val="style0"/>
    <w:next w:val="style32"/>
    <w:link w:val="style4101"/>
    <w:qFormat/>
    <w:uiPriority w:val="99"/>
    <w:pPr>
      <w:tabs>
        <w:tab w:val="center" w:leader="none" w:pos="4513"/>
        <w:tab w:val="right" w:leader="none" w:pos="9026"/>
      </w:tabs>
    </w:pPr>
    <w:rPr/>
  </w:style>
  <w:style w:type="paragraph" w:styleId="style31">
    <w:name w:val="header"/>
    <w:basedOn w:val="style0"/>
    <w:next w:val="style31"/>
    <w:link w:val="style4100"/>
    <w:qFormat/>
    <w:uiPriority w:val="99"/>
    <w:pPr>
      <w:tabs>
        <w:tab w:val="center" w:leader="none" w:pos="4513"/>
        <w:tab w:val="right" w:leader="none" w:pos="9026"/>
      </w:tabs>
    </w:pPr>
    <w:rPr/>
  </w:style>
  <w:style w:type="paragraph" w:styleId="style94">
    <w:name w:val="Normal (Web)"/>
    <w:basedOn w:val="style0"/>
    <w:next w:val="style94"/>
    <w:qFormat/>
    <w:uiPriority w:val="99"/>
    <w:pPr>
      <w:suppressAutoHyphens w:val="false"/>
      <w:spacing w:before="100" w:beforeAutospacing="true" w:after="100" w:afterAutospacing="true"/>
    </w:pPr>
    <w:rPr>
      <w:szCs w:val="24"/>
      <w:lang w:val="en-IN" w:eastAsia="en-IN"/>
    </w:rPr>
  </w:style>
  <w:style w:type="character" w:customStyle="1" w:styleId="style4097">
    <w:name w:val="apple-style-span"/>
    <w:basedOn w:val="style65"/>
    <w:next w:val="style4097"/>
    <w:rPr>
      <w:rFonts w:ascii="Times New Roman" w:cs="Times New Roman" w:eastAsia="Times New Roman" w:hAnsi="Times New Roman"/>
    </w:rPr>
  </w:style>
  <w:style w:type="character" w:customStyle="1" w:styleId="style4098">
    <w:name w:val="Body Text 3 Char"/>
    <w:basedOn w:val="style65"/>
    <w:next w:val="style4098"/>
    <w:link w:val="style81"/>
    <w:rPr>
      <w:rFonts w:ascii="MS Sans Serif" w:cs="Times New Roman" w:eastAsia="Times New Roman" w:hAnsi="MS Sans Serif"/>
      <w:sz w:val="16"/>
      <w:szCs w:val="16"/>
      <w:lang w:eastAsia="ar-SA"/>
    </w:rPr>
  </w:style>
  <w:style w:type="paragraph" w:styleId="style179">
    <w:name w:val="List Paragraph"/>
    <w:basedOn w:val="style0"/>
    <w:next w:val="style179"/>
    <w:link w:val="style4099"/>
    <w:qFormat/>
    <w:uiPriority w:val="1"/>
    <w:pPr>
      <w:ind w:left="720"/>
      <w:contextualSpacing/>
    </w:pPr>
    <w:rPr/>
  </w:style>
  <w:style w:type="character" w:customStyle="1" w:styleId="style4099">
    <w:name w:val="List Paragraph Char"/>
    <w:next w:val="style4099"/>
    <w:link w:val="style179"/>
    <w:uiPriority w:val="1"/>
    <w:rPr>
      <w:rFonts w:ascii="Times New Roman" w:cs="Times New Roman" w:eastAsia="Times New Roman" w:hAnsi="Times New Roman"/>
      <w:sz w:val="24"/>
      <w:szCs w:val="20"/>
      <w:lang w:eastAsia="ar-SA"/>
    </w:rPr>
  </w:style>
  <w:style w:type="character" w:customStyle="1" w:styleId="style4100">
    <w:name w:val="Header Char_775e2b8d-a0fc-45a5-995c-9289da01b5e9"/>
    <w:basedOn w:val="style65"/>
    <w:next w:val="style4100"/>
    <w:link w:val="style31"/>
    <w:uiPriority w:val="99"/>
    <w:rPr>
      <w:rFonts w:ascii="Times New Roman" w:cs="Times New Roman" w:eastAsia="Times New Roman" w:hAnsi="Times New Roman"/>
      <w:sz w:val="24"/>
      <w:szCs w:val="20"/>
      <w:lang w:eastAsia="ar-SA"/>
    </w:rPr>
  </w:style>
  <w:style w:type="character" w:customStyle="1" w:styleId="style4101">
    <w:name w:val="Footer Char_d242413b-2beb-4c3c-bf61-770d65b48655"/>
    <w:basedOn w:val="style65"/>
    <w:next w:val="style4101"/>
    <w:link w:val="style32"/>
    <w:uiPriority w:val="99"/>
    <w:rPr>
      <w:rFonts w:ascii="Times New Roman" w:cs="Times New Roman" w:eastAsia="Times New Roman" w:hAnsi="Times New Roman"/>
      <w:sz w:val="24"/>
      <w:szCs w:val="20"/>
      <w:lang w:eastAsia="ar-SA"/>
    </w:rPr>
  </w:style>
  <w:style w:type="character" w:customStyle="1" w:styleId="style4102">
    <w:name w:val="m7eme"/>
    <w:basedOn w:val="style65"/>
    <w:next w:val="style4102"/>
  </w:style>
  <w:style w:type="character" w:customStyle="1" w:styleId="style4103">
    <w:name w:val="Heading 3 Char_3cfeaaf1-6866-4098-886f-0d2e7d321424"/>
    <w:basedOn w:val="style65"/>
    <w:next w:val="style4103"/>
    <w:link w:val="style3"/>
    <w:uiPriority w:val="9"/>
    <w:rPr>
      <w:rFonts w:ascii="Times New Roman" w:cs="Times New Roman" w:eastAsia="Times New Roman" w:hAnsi="Times New Roman"/>
      <w:b/>
      <w:bCs/>
      <w:sz w:val="28"/>
      <w:szCs w:val="28"/>
      <w:lang w:val="en-US" w:eastAsia="en-US"/>
    </w:rPr>
  </w:style>
  <w:style w:type="character" w:customStyle="1" w:styleId="style4104">
    <w:name w:val="Heading 2 Char_187963a0-8518-4cb4-b1d8-cf8358420cc5"/>
    <w:basedOn w:val="style65"/>
    <w:next w:val="style4104"/>
    <w:link w:val="style2"/>
    <w:uiPriority w:val="9"/>
    <w:rPr>
      <w:rFonts w:ascii="Cambria" w:cs="宋体" w:eastAsia="宋体" w:hAnsi="Cambria"/>
      <w:color w:val="365f91"/>
      <w:sz w:val="26"/>
      <w:szCs w:val="26"/>
      <w:lang w:val="en-US" w:eastAsia="ar-SA"/>
    </w:rPr>
  </w:style>
  <w:style w:type="character" w:customStyle="1" w:styleId="style4105">
    <w:name w:val="lrzxr"/>
    <w:basedOn w:val="style65"/>
    <w:next w:val="style4105"/>
  </w:style>
  <w:style w:type="character" w:customStyle="1" w:styleId="style4106">
    <w:name w:val="Heading 1 Char_69d8d0dd-9a13-44f2-9da2-212c034839b4"/>
    <w:basedOn w:val="style65"/>
    <w:next w:val="style4106"/>
    <w:link w:val="style1"/>
    <w:uiPriority w:val="9"/>
    <w:rPr>
      <w:rFonts w:ascii="Cambria" w:cs="宋体" w:eastAsia="宋体" w:hAnsi="Cambria"/>
      <w:color w:val="365f91"/>
      <w:sz w:val="32"/>
      <w:szCs w:val="32"/>
      <w:lang w:val="en-US"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Words>625</Words>
  <Pages>3</Pages>
  <Characters>3496</Characters>
  <Application>WPS Office</Application>
  <DocSecurity>0</DocSecurity>
  <Paragraphs>130</Paragraphs>
  <ScaleCrop>false</ScaleCrop>
  <Company>Microsoft</Company>
  <LinksUpToDate>false</LinksUpToDate>
  <CharactersWithSpaces>4312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2022-11-24T11:34:00Z</dcterms:created>
  <dc:creator>Prasanna</dc:creator>
  <lastModifiedBy>Redmi K20 Pro</lastModifiedBy>
  <lastPrinted>2022-12-10T13:03:00Z</lastPrinted>
  <dcterms:modified xsi:type="dcterms:W3CDTF">2023-03-17T16:32:57Z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  <property fmtid="{D5CDD505-2E9C-101B-9397-08002B2CF9AE}" pid="3" name="ICV">
    <vt:lpwstr>4b4369e5e15a4717b23c0b0effe2edff</vt:lpwstr>
  </property>
</Properties>
</file>